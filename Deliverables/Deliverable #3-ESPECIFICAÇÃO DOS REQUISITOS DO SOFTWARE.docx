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581B0C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DD03FC" w:rsidRPr="00DD03FC" w:rsidRDefault="00B520BF" w:rsidP="00DD03FC">
      <w:pPr>
        <w:pStyle w:val="Sumrio1"/>
        <w:tabs>
          <w:tab w:val="left" w:pos="440"/>
          <w:tab w:val="right" w:leader="dot" w:pos="9350"/>
        </w:tabs>
        <w:rPr>
          <w:szCs w:val="24"/>
        </w:rPr>
      </w:pPr>
      <w:r w:rsidRPr="00DD03FC">
        <w:rPr>
          <w:szCs w:val="24"/>
          <w:lang w:val="pt-BR"/>
        </w:rPr>
        <w:fldChar w:fldCharType="begin"/>
      </w:r>
      <w:r w:rsidR="006754DB" w:rsidRPr="00DD03FC">
        <w:rPr>
          <w:szCs w:val="24"/>
          <w:lang w:val="pt-BR"/>
        </w:rPr>
        <w:instrText xml:space="preserve"> TOC \o "1-3" \h \z \u </w:instrText>
      </w:r>
      <w:r w:rsidRPr="00DD03FC">
        <w:rPr>
          <w:szCs w:val="24"/>
          <w:lang w:val="pt-BR"/>
        </w:rPr>
        <w:fldChar w:fldCharType="separate"/>
      </w:r>
      <w:hyperlink w:anchor="_Toc361756824" w:history="1">
        <w:r w:rsidR="006754DB" w:rsidRPr="00DD03FC">
          <w:rPr>
            <w:rStyle w:val="Hyperlink"/>
            <w:bCs/>
            <w:smallCaps/>
            <w:noProof/>
            <w:szCs w:val="24"/>
            <w:lang w:val="pt-BR"/>
          </w:rPr>
          <w:t>1.</w:t>
        </w:r>
        <w:r w:rsidR="006754DB" w:rsidRPr="00DD03FC">
          <w:rPr>
            <w:rFonts w:eastAsiaTheme="minorEastAsia"/>
            <w:noProof/>
            <w:szCs w:val="24"/>
            <w:lang w:val="pt-BR" w:eastAsia="pt-BR" w:bidi="pa-IN"/>
          </w:rPr>
          <w:tab/>
        </w:r>
        <w:r w:rsidR="00DD03FC" w:rsidRPr="00DD03FC">
          <w:rPr>
            <w:rStyle w:val="Hyperlink"/>
            <w:smallCaps/>
            <w:noProof/>
            <w:szCs w:val="24"/>
            <w:lang w:val="pt-BR"/>
          </w:rPr>
          <w:t>Introdução</w:t>
        </w:r>
        <w:r w:rsidR="00F335BA">
          <w:rPr>
            <w:noProof/>
            <w:webHidden/>
            <w:szCs w:val="24"/>
          </w:rPr>
          <w:t xml:space="preserve"> …………………………………………………………………………………</w:t>
        </w:r>
        <w:r w:rsidRPr="00DD03FC">
          <w:rPr>
            <w:noProof/>
            <w:webHidden/>
            <w:szCs w:val="24"/>
          </w:rPr>
          <w:fldChar w:fldCharType="begin"/>
        </w:r>
        <w:r w:rsidR="006754DB" w:rsidRPr="00DD03FC">
          <w:rPr>
            <w:noProof/>
            <w:webHidden/>
            <w:szCs w:val="24"/>
          </w:rPr>
          <w:instrText xml:space="preserve"> PAGEREF _Toc361756824 \h </w:instrText>
        </w:r>
        <w:r w:rsidRPr="00DD03FC">
          <w:rPr>
            <w:noProof/>
            <w:webHidden/>
            <w:szCs w:val="24"/>
          </w:rPr>
        </w:r>
        <w:r w:rsidRPr="00DD03FC">
          <w:rPr>
            <w:noProof/>
            <w:webHidden/>
            <w:szCs w:val="24"/>
          </w:rPr>
          <w:fldChar w:fldCharType="separate"/>
        </w:r>
        <w:r w:rsidR="00FC08BB">
          <w:rPr>
            <w:b/>
            <w:bCs/>
            <w:noProof/>
            <w:webHidden/>
            <w:szCs w:val="24"/>
            <w:lang w:val="pt-BR"/>
          </w:rPr>
          <w:t>Erro! Indicador não definido.</w:t>
        </w:r>
        <w:r w:rsidRPr="00DD03FC">
          <w:rPr>
            <w:noProof/>
            <w:webHidden/>
            <w:szCs w:val="24"/>
          </w:rPr>
          <w:fldChar w:fldCharType="end"/>
        </w:r>
      </w:hyperlink>
    </w:p>
    <w:p w:rsidR="00DD03FC" w:rsidRDefault="00DD03FC" w:rsidP="00DD03FC">
      <w:pPr>
        <w:rPr>
          <w:rFonts w:eastAsiaTheme="minorEastAsia"/>
          <w:sz w:val="24"/>
          <w:szCs w:val="24"/>
          <w:lang w:val="pt-BR"/>
        </w:rPr>
      </w:pPr>
      <w:r w:rsidRPr="00F335BA">
        <w:rPr>
          <w:rFonts w:eastAsiaTheme="minorEastAsia"/>
          <w:sz w:val="24"/>
          <w:szCs w:val="24"/>
          <w:lang w:val="pt-BR"/>
        </w:rPr>
        <w:t>2.    Requisitos ………………………………………………………………………………</w:t>
      </w:r>
      <w:r w:rsidR="00F335BA">
        <w:rPr>
          <w:rFonts w:eastAsiaTheme="minorEastAsia"/>
          <w:sz w:val="24"/>
          <w:szCs w:val="24"/>
          <w:lang w:val="pt-BR"/>
        </w:rPr>
        <w:t>....</w:t>
      </w:r>
      <w:r w:rsidRPr="00F335BA">
        <w:rPr>
          <w:rFonts w:eastAsiaTheme="minorEastAsia"/>
          <w:sz w:val="24"/>
          <w:szCs w:val="24"/>
          <w:lang w:val="pt-BR"/>
        </w:rPr>
        <w:t>….3</w:t>
      </w:r>
    </w:p>
    <w:p w:rsidR="005916ED" w:rsidRDefault="00F335BA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2.1.  Atores de Sistema ......................................................................................................3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2.2.  Requisitos de Usuário 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2.3.  Requisitos de Sistema ................................................................................................4</w:t>
      </w:r>
    </w:p>
    <w:p w:rsidR="00BE3445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3.    Casos de Uso de Sistema ........................................................................................................4</w:t>
      </w:r>
      <w:r w:rsidR="00F335BA">
        <w:rPr>
          <w:rFonts w:eastAsiaTheme="minorEastAsia"/>
          <w:sz w:val="24"/>
          <w:szCs w:val="24"/>
          <w:lang w:val="pt-BR"/>
        </w:rPr>
        <w:t xml:space="preserve"> </w:t>
      </w:r>
    </w:p>
    <w:p w:rsidR="00F335BA" w:rsidRPr="00F335BA" w:rsidRDefault="00BE3445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4.    Diagrama de Casos de Uso de Sistema ...................................................................................5</w:t>
      </w:r>
      <w:r w:rsidR="00F335BA">
        <w:rPr>
          <w:rFonts w:eastAsiaTheme="minorEastAsia"/>
          <w:sz w:val="24"/>
          <w:szCs w:val="24"/>
          <w:lang w:val="pt-BR"/>
        </w:rPr>
        <w:t xml:space="preserve">  </w:t>
      </w:r>
    </w:p>
    <w:p w:rsidR="006754DB" w:rsidRPr="00DD03FC" w:rsidRDefault="00B520BF" w:rsidP="006754DB">
      <w:pPr>
        <w:ind w:left="720"/>
        <w:jc w:val="both"/>
        <w:rPr>
          <w:sz w:val="24"/>
          <w:szCs w:val="24"/>
          <w:lang w:val="pt-BR"/>
        </w:rPr>
      </w:pPr>
      <w:r w:rsidRPr="00DD03FC">
        <w:rPr>
          <w:sz w:val="24"/>
          <w:szCs w:val="24"/>
          <w:lang w:val="pt-BR"/>
        </w:rPr>
        <w:fldChar w:fldCharType="end"/>
      </w:r>
      <w:bookmarkStart w:id="0" w:name="_GoBack"/>
      <w:bookmarkEnd w:id="0"/>
    </w:p>
    <w:p w:rsidR="006754DB" w:rsidRPr="006754DB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BE3445">
      <w:pPr>
        <w:ind w:right="4"/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Ttulo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r w:rsidR="00DC54DB">
        <w:rPr>
          <w:smallCaps/>
          <w:sz w:val="28"/>
          <w:szCs w:val="28"/>
          <w:lang w:val="pt-BR"/>
        </w:rPr>
        <w:lastRenderedPageBreak/>
        <w:t>Prefácio</w:t>
      </w:r>
    </w:p>
    <w:p w:rsidR="006754DB" w:rsidRPr="006754DB" w:rsidRDefault="006754DB" w:rsidP="006754DB">
      <w:pPr>
        <w:jc w:val="both"/>
        <w:rPr>
          <w:lang w:val="pt-BR"/>
        </w:rPr>
      </w:pPr>
    </w:p>
    <w:p w:rsidR="00DD03FC" w:rsidRPr="00C02D60" w:rsidRDefault="00C02D60" w:rsidP="00DD03FC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 xml:space="preserve">1.1 - </w:t>
      </w:r>
      <w:r w:rsidR="00D22D32">
        <w:rPr>
          <w:b/>
          <w:i w:val="0"/>
          <w:iCs w:val="0"/>
          <w:color w:val="auto"/>
          <w:sz w:val="24"/>
          <w:szCs w:val="24"/>
        </w:rPr>
        <w:t>Usuários</w:t>
      </w:r>
      <w:r w:rsidRPr="00C02D60">
        <w:rPr>
          <w:b/>
          <w:i w:val="0"/>
          <w:iCs w:val="0"/>
          <w:color w:val="auto"/>
          <w:sz w:val="24"/>
          <w:szCs w:val="24"/>
        </w:rPr>
        <w:t xml:space="preserve"> do documento</w:t>
      </w:r>
    </w:p>
    <w:p w:rsidR="00C02D60" w:rsidRDefault="00C02D60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7D60F9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Clientes do sistema:</w:t>
      </w:r>
      <w:r>
        <w:rPr>
          <w:i w:val="0"/>
          <w:iCs w:val="0"/>
          <w:color w:val="auto"/>
          <w:sz w:val="24"/>
          <w:szCs w:val="24"/>
        </w:rPr>
        <w:t xml:space="preserve"> Especifi</w:t>
      </w:r>
      <w:r w:rsidR="00D22D32">
        <w:rPr>
          <w:i w:val="0"/>
          <w:iCs w:val="0"/>
          <w:color w:val="auto"/>
          <w:sz w:val="24"/>
          <w:szCs w:val="24"/>
        </w:rPr>
        <w:t>cam</w:t>
      </w:r>
      <w:r>
        <w:rPr>
          <w:i w:val="0"/>
          <w:iCs w:val="0"/>
          <w:color w:val="auto"/>
          <w:sz w:val="24"/>
          <w:szCs w:val="24"/>
        </w:rPr>
        <w:t xml:space="preserve"> e leem os requisitos para verificar se est</w:t>
      </w:r>
      <w:r w:rsidR="007D60F9">
        <w:rPr>
          <w:i w:val="0"/>
          <w:iCs w:val="0"/>
          <w:color w:val="auto"/>
          <w:sz w:val="24"/>
          <w:szCs w:val="24"/>
        </w:rPr>
        <w:t>es satisfazem suas necessidades.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Gerentes:</w:t>
      </w:r>
      <w:r>
        <w:rPr>
          <w:i w:val="0"/>
          <w:iCs w:val="0"/>
          <w:color w:val="auto"/>
          <w:sz w:val="24"/>
          <w:szCs w:val="24"/>
        </w:rPr>
        <w:t xml:space="preserve"> Usam o documento de requisitos para planejar uma proposta para o sistema e para planejar o processo de desenvolvimento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que será desenvolvido.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testes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desenvolver testes de validação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manutenção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e os relacionamentos entre suas partes.</w:t>
      </w:r>
    </w:p>
    <w:p w:rsidR="00D22D32" w:rsidRDefault="00D22D32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5A045D" w:rsidRDefault="00C02D60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>1.2 - Histórico de versões</w:t>
      </w:r>
    </w:p>
    <w:p w:rsidR="005A045D" w:rsidRDefault="005A045D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2"/>
        <w:gridCol w:w="1268"/>
        <w:gridCol w:w="1010"/>
        <w:gridCol w:w="1481"/>
        <w:gridCol w:w="4381"/>
      </w:tblGrid>
      <w:tr w:rsidR="00DB0B53" w:rsidRPr="006754DB" w:rsidTr="00DB0B53">
        <w:trPr>
          <w:trHeight w:val="491"/>
          <w:jc w:val="center"/>
        </w:trPr>
        <w:tc>
          <w:tcPr>
            <w:tcW w:w="84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Versão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Data</w:t>
            </w:r>
            <w:r>
              <w:rPr>
                <w:b/>
                <w:bCs/>
                <w:smallCaps/>
                <w:lang w:val="pt-BR"/>
              </w:rPr>
              <w:t xml:space="preserve"> Alteração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Editor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DB0B53" w:rsidRPr="009F2887" w:rsidRDefault="004D218C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Justificativa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DB0B53" w:rsidRPr="009F2887" w:rsidRDefault="0071630D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Descrição</w:t>
            </w:r>
            <w:r w:rsidR="00E23C66">
              <w:rPr>
                <w:b/>
                <w:bCs/>
                <w:smallCaps/>
                <w:lang w:val="pt-BR"/>
              </w:rPr>
              <w:t xml:space="preserve"> / Razão</w:t>
            </w:r>
          </w:p>
        </w:tc>
      </w:tr>
      <w:tr w:rsidR="00DB0B53" w:rsidRPr="00171CF0" w:rsidTr="00DB0B53">
        <w:trPr>
          <w:trHeight w:val="258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1218" w:type="dxa"/>
          </w:tcPr>
          <w:p w:rsidR="00DB0B53" w:rsidRPr="006754DB" w:rsidRDefault="00DB0B53" w:rsidP="00FA7C32">
            <w:pPr>
              <w:jc w:val="center"/>
              <w:rPr>
                <w:bCs/>
                <w:smallCaps/>
                <w:lang w:val="pt-BR"/>
              </w:rPr>
            </w:pPr>
            <w:proofErr w:type="spellStart"/>
            <w:r w:rsidRPr="006754DB">
              <w:rPr>
                <w:bCs/>
                <w:smallCaps/>
                <w:lang w:val="pt-BR"/>
              </w:rPr>
              <w:t>First</w:t>
            </w:r>
            <w:proofErr w:type="spellEnd"/>
            <w:r w:rsidRPr="006754DB">
              <w:rPr>
                <w:bCs/>
                <w:smallCaps/>
                <w:lang w:val="pt-BR"/>
              </w:rPr>
              <w:t xml:space="preserve"> Draft</w:t>
            </w:r>
            <w:r w:rsidR="004D218C">
              <w:rPr>
                <w:bCs/>
                <w:smallCaps/>
                <w:lang w:val="pt-BR"/>
              </w:rPr>
              <w:t>.</w:t>
            </w:r>
          </w:p>
        </w:tc>
        <w:tc>
          <w:tcPr>
            <w:tcW w:w="4869" w:type="dxa"/>
          </w:tcPr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</w:t>
            </w:r>
            <w:r w:rsidR="0071630D">
              <w:rPr>
                <w:bCs/>
                <w:smallCaps/>
                <w:lang w:val="pt-BR"/>
              </w:rPr>
              <w:t xml:space="preserve">ição do </w:t>
            </w:r>
            <w:r>
              <w:rPr>
                <w:bCs/>
                <w:smallCaps/>
                <w:lang w:val="pt-BR"/>
              </w:rPr>
              <w:t>layout do documento.</w:t>
            </w:r>
          </w:p>
        </w:tc>
      </w:tr>
      <w:tr w:rsidR="00DB0B53" w:rsidRPr="00171CF0" w:rsidTr="00DB0B53">
        <w:trPr>
          <w:trHeight w:val="245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09/01/2013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Rodrigo</w:t>
            </w:r>
          </w:p>
        </w:tc>
        <w:tc>
          <w:tcPr>
            <w:tcW w:w="1218" w:type="dxa"/>
          </w:tcPr>
          <w:p w:rsidR="00DB0B53" w:rsidRPr="006754DB" w:rsidRDefault="004D218C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seções do documento.</w:t>
            </w:r>
          </w:p>
        </w:tc>
        <w:tc>
          <w:tcPr>
            <w:tcW w:w="4869" w:type="dxa"/>
          </w:tcPr>
          <w:p w:rsidR="0071630D" w:rsidRDefault="0071630D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Estruturação e organização do documento.</w:t>
            </w:r>
          </w:p>
        </w:tc>
      </w:tr>
      <w:tr w:rsidR="00DB0B53" w:rsidRPr="00171CF0" w:rsidTr="00DB0B53">
        <w:trPr>
          <w:trHeight w:val="245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1.2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Prefácio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possíveis leitores do documento e descrever seu histórico de versões, incluindo uma justificativa para a criação de uma nova versão e um resumo das mudanças feitas em cada versão.</w:t>
            </w:r>
          </w:p>
        </w:tc>
      </w:tr>
      <w:tr w:rsidR="00DB0B53" w:rsidRPr="00171CF0" w:rsidTr="00DB0B53">
        <w:trPr>
          <w:trHeight w:val="258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1.3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Introdução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Descrever as necessidades do sistema. Além disso, descrever brevemente as funções do sistema e explicar como ele vai funcionar com outros sistemas. Também deverá descrever como o sistema atende aos objetivos globais de negócio ou estratégicos da organização que encomendou o software.</w:t>
            </w:r>
          </w:p>
        </w:tc>
      </w:tr>
      <w:tr w:rsidR="0071630D" w:rsidRPr="00171CF0" w:rsidTr="00DB0B53">
        <w:trPr>
          <w:trHeight w:val="258"/>
          <w:jc w:val="center"/>
        </w:trPr>
        <w:tc>
          <w:tcPr>
            <w:tcW w:w="84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630D" w:rsidRDefault="00711844" w:rsidP="0071630D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Glossário</w:t>
            </w:r>
          </w:p>
        </w:tc>
        <w:tc>
          <w:tcPr>
            <w:tcW w:w="4869" w:type="dxa"/>
          </w:tcPr>
          <w:p w:rsidR="0071630D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os termos técnicos usados no documento.</w:t>
            </w:r>
          </w:p>
        </w:tc>
      </w:tr>
      <w:tr w:rsidR="00711844" w:rsidRPr="00171CF0" w:rsidTr="00DB0B53">
        <w:trPr>
          <w:trHeight w:val="258"/>
          <w:jc w:val="center"/>
        </w:trPr>
        <w:tc>
          <w:tcPr>
            <w:tcW w:w="84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1844" w:rsidRDefault="00711844" w:rsidP="00711844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Definição de requisitos do usuário</w:t>
            </w:r>
          </w:p>
        </w:tc>
        <w:tc>
          <w:tcPr>
            <w:tcW w:w="4869" w:type="dxa"/>
          </w:tcPr>
          <w:p w:rsidR="00711844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 xml:space="preserve">Descrever os serviços fornecidos ao usuário. Além disso, descrever os requisitos não funcionais. </w:t>
            </w:r>
          </w:p>
        </w:tc>
      </w:tr>
      <w:tr w:rsidR="00E23C66" w:rsidRPr="00171CF0" w:rsidTr="00DB0B53">
        <w:trPr>
          <w:trHeight w:val="258"/>
          <w:jc w:val="center"/>
        </w:trPr>
        <w:tc>
          <w:tcPr>
            <w:tcW w:w="84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E23C66" w:rsidRDefault="00E23C66" w:rsidP="00711844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4869" w:type="dxa"/>
          </w:tcPr>
          <w:p w:rsidR="00E23C66" w:rsidRDefault="00E23C66" w:rsidP="00E23C66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9F2887" w:rsidRDefault="009F2887" w:rsidP="00DD03FC">
      <w:pPr>
        <w:pStyle w:val="infoblue"/>
        <w:rPr>
          <w:i w:val="0"/>
          <w:iCs w:val="0"/>
          <w:color w:val="auto"/>
        </w:rPr>
      </w:pPr>
    </w:p>
    <w:p w:rsidR="005A045D" w:rsidRDefault="005A045D" w:rsidP="00DD03FC">
      <w:pPr>
        <w:pStyle w:val="infoblue"/>
        <w:rPr>
          <w:i w:val="0"/>
          <w:iCs w:val="0"/>
          <w:color w:val="auto"/>
        </w:rPr>
      </w:pPr>
    </w:p>
    <w:p w:rsidR="00DC54DB" w:rsidRDefault="00DC54DB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 w:rsidRPr="00DC54DB">
        <w:rPr>
          <w:b/>
          <w:sz w:val="28"/>
          <w:szCs w:val="28"/>
          <w:lang w:val="pt-BR"/>
        </w:rPr>
        <w:lastRenderedPageBreak/>
        <w:t>Introdução</w:t>
      </w:r>
    </w:p>
    <w:p w:rsidR="00DC54DB" w:rsidRPr="00DC54DB" w:rsidRDefault="00DC54DB" w:rsidP="00DC54DB">
      <w:pPr>
        <w:jc w:val="both"/>
        <w:rPr>
          <w:sz w:val="24"/>
          <w:lang w:val="pt-BR"/>
        </w:rPr>
      </w:pPr>
    </w:p>
    <w:p w:rsidR="00DC54DB" w:rsidRDefault="00DC54DB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indiscutível a quantidade de informações em que estamos sujeitos em nosso dia-a-dia. </w:t>
      </w:r>
      <w:r w:rsidR="00382305">
        <w:rPr>
          <w:sz w:val="24"/>
          <w:lang w:val="pt-BR"/>
        </w:rPr>
        <w:t xml:space="preserve">Essa quantidade imensa de informações, se não for bem gerenciada, pode levar a danos irreparáveis, podemos citar a perda de produtividade, o </w:t>
      </w:r>
      <w:r w:rsidR="00830AF4">
        <w:rPr>
          <w:sz w:val="24"/>
          <w:lang w:val="pt-BR"/>
        </w:rPr>
        <w:t>e</w:t>
      </w:r>
      <w:r w:rsidR="00382305">
        <w:rPr>
          <w:sz w:val="24"/>
          <w:lang w:val="pt-BR"/>
        </w:rPr>
        <w:t>stress</w:t>
      </w:r>
      <w:r w:rsidR="00830AF4">
        <w:rPr>
          <w:sz w:val="24"/>
          <w:lang w:val="pt-BR"/>
        </w:rPr>
        <w:t>e</w:t>
      </w:r>
      <w:r w:rsidR="00171CF0">
        <w:rPr>
          <w:sz w:val="24"/>
          <w:lang w:val="pt-BR"/>
        </w:rPr>
        <w:t xml:space="preserve">, </w:t>
      </w:r>
      <w:r w:rsidR="00382305">
        <w:rPr>
          <w:sz w:val="24"/>
          <w:lang w:val="pt-BR"/>
        </w:rPr>
        <w:t>perda da capacidade de concentração, ansiedade</w:t>
      </w:r>
      <w:r w:rsidR="00A548F9">
        <w:rPr>
          <w:sz w:val="24"/>
          <w:lang w:val="pt-BR"/>
        </w:rPr>
        <w:t xml:space="preserve"> e</w:t>
      </w:r>
      <w:r w:rsidR="00382305">
        <w:rPr>
          <w:sz w:val="24"/>
          <w:lang w:val="pt-BR"/>
        </w:rPr>
        <w:t xml:space="preserve"> confusão. O objetivo do sistema a ser desenvolvido </w:t>
      </w:r>
      <w:r w:rsidR="00324C11">
        <w:rPr>
          <w:sz w:val="24"/>
          <w:lang w:val="pt-BR"/>
        </w:rPr>
        <w:t>é o</w:t>
      </w:r>
      <w:r w:rsidR="00382305">
        <w:rPr>
          <w:sz w:val="24"/>
          <w:lang w:val="pt-BR"/>
        </w:rPr>
        <w:t xml:space="preserve"> </w:t>
      </w:r>
      <w:r w:rsidR="00324C11">
        <w:rPr>
          <w:sz w:val="24"/>
          <w:lang w:val="pt-BR"/>
        </w:rPr>
        <w:t>gerenciamento</w:t>
      </w:r>
      <w:r w:rsidR="00382305">
        <w:rPr>
          <w:sz w:val="24"/>
          <w:lang w:val="pt-BR"/>
        </w:rPr>
        <w:t xml:space="preserve"> dessas inform</w:t>
      </w:r>
      <w:r w:rsidR="00382305" w:rsidRPr="00324C11">
        <w:rPr>
          <w:sz w:val="24"/>
          <w:lang w:val="pt-BR"/>
        </w:rPr>
        <w:t>ações e assim, aumento da produtividade</w:t>
      </w:r>
      <w:r w:rsidR="00324C11">
        <w:rPr>
          <w:sz w:val="24"/>
          <w:lang w:val="pt-BR"/>
        </w:rPr>
        <w:t xml:space="preserve"> e diminuição do estress</w:t>
      </w:r>
      <w:r w:rsidR="007C684A">
        <w:rPr>
          <w:sz w:val="24"/>
          <w:lang w:val="pt-BR"/>
        </w:rPr>
        <w:t>e.</w:t>
      </w:r>
    </w:p>
    <w:p w:rsidR="007C684A" w:rsidRDefault="006C5B0F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>O sistema, de forma breve, simula um ambiente universitário, em que há constante troca de informações entre alunos</w:t>
      </w:r>
      <w:r w:rsidR="00D46A66">
        <w:rPr>
          <w:sz w:val="24"/>
          <w:lang w:val="pt-BR"/>
        </w:rPr>
        <w:t xml:space="preserve">, </w:t>
      </w:r>
      <w:r>
        <w:rPr>
          <w:sz w:val="24"/>
          <w:lang w:val="pt-BR"/>
        </w:rPr>
        <w:t xml:space="preserve">professores </w:t>
      </w:r>
      <w:r w:rsidR="00D46A66">
        <w:rPr>
          <w:sz w:val="24"/>
          <w:lang w:val="pt-BR"/>
        </w:rPr>
        <w:t>e</w:t>
      </w:r>
      <w:r>
        <w:rPr>
          <w:sz w:val="24"/>
          <w:lang w:val="pt-BR"/>
        </w:rPr>
        <w:t xml:space="preserve"> secretária</w:t>
      </w:r>
      <w:r w:rsidR="00D46A66">
        <w:rPr>
          <w:sz w:val="24"/>
          <w:lang w:val="pt-BR"/>
        </w:rPr>
        <w:t>s</w:t>
      </w:r>
      <w:r>
        <w:rPr>
          <w:sz w:val="24"/>
          <w:lang w:val="pt-BR"/>
        </w:rPr>
        <w:t>.</w:t>
      </w:r>
      <w:r w:rsidR="00FD7638">
        <w:rPr>
          <w:sz w:val="24"/>
          <w:lang w:val="pt-BR"/>
        </w:rPr>
        <w:t xml:space="preserve"> As informações serão transmitidas entre estes usuários de forma rápida e precisa.</w:t>
      </w:r>
      <w:r w:rsidR="00830AF4">
        <w:rPr>
          <w:sz w:val="24"/>
          <w:lang w:val="pt-BR"/>
        </w:rPr>
        <w:t xml:space="preserve"> Podemos citar como os objetivos: gerenciamento das notas dos alunos, envio de mensagens entre professores e alunos, gerenciamento de uma agenda, entre outras funcionalidades.</w:t>
      </w:r>
      <w:r w:rsidR="005E1842">
        <w:rPr>
          <w:sz w:val="24"/>
          <w:lang w:val="pt-BR"/>
        </w:rPr>
        <w:t xml:space="preserve"> O sistema será desenvolvido com auxílio da linguagem de programação JAVA.</w:t>
      </w:r>
    </w:p>
    <w:p w:rsidR="00DC54DB" w:rsidRPr="00DC54DB" w:rsidRDefault="00DC54DB" w:rsidP="00DC54DB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DC54DB" w:rsidRPr="00DC54DB" w:rsidRDefault="004778B5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Glossário</w:t>
      </w:r>
    </w:p>
    <w:p w:rsidR="002636B0" w:rsidRDefault="002636B0" w:rsidP="002636B0">
      <w:pPr>
        <w:pStyle w:val="infoblue"/>
        <w:ind w:left="0"/>
        <w:rPr>
          <w:i w:val="0"/>
          <w:iCs w:val="0"/>
          <w:color w:val="auto"/>
        </w:rPr>
      </w:pPr>
    </w:p>
    <w:p w:rsidR="005E1842" w:rsidRDefault="005E1842" w:rsidP="005B7187">
      <w:pPr>
        <w:pStyle w:val="infoblue"/>
        <w:ind w:left="360" w:firstLine="348"/>
        <w:jc w:val="center"/>
        <w:rPr>
          <w:b/>
          <w:i w:val="0"/>
          <w:iCs w:val="0"/>
          <w:color w:val="auto"/>
          <w:sz w:val="24"/>
          <w:szCs w:val="24"/>
          <w:u w:val="single"/>
        </w:rPr>
      </w:pPr>
      <w:r w:rsidRPr="005E1842">
        <w:rPr>
          <w:b/>
          <w:i w:val="0"/>
          <w:iCs w:val="0"/>
          <w:color w:val="auto"/>
          <w:sz w:val="24"/>
          <w:szCs w:val="24"/>
          <w:u w:val="single"/>
        </w:rPr>
        <w:t>Termos técnico</w:t>
      </w:r>
      <w:r>
        <w:rPr>
          <w:b/>
          <w:i w:val="0"/>
          <w:iCs w:val="0"/>
          <w:color w:val="auto"/>
          <w:sz w:val="24"/>
          <w:szCs w:val="24"/>
          <w:u w:val="single"/>
        </w:rPr>
        <w:t>s usados no documento</w:t>
      </w:r>
    </w:p>
    <w:p w:rsidR="005E1842" w:rsidRPr="005E1842" w:rsidRDefault="005E1842" w:rsidP="005E1842">
      <w:pPr>
        <w:pStyle w:val="infoblue"/>
        <w:ind w:left="360" w:firstLine="348"/>
        <w:rPr>
          <w:b/>
          <w:i w:val="0"/>
          <w:iCs w:val="0"/>
          <w:color w:val="auto"/>
          <w:sz w:val="24"/>
          <w:szCs w:val="24"/>
          <w:u w:val="single"/>
        </w:rPr>
      </w:pP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E1842" w:rsidRPr="005E1842">
        <w:rPr>
          <w:b/>
          <w:iCs w:val="0"/>
          <w:color w:val="auto"/>
          <w:sz w:val="24"/>
          <w:szCs w:val="24"/>
        </w:rPr>
        <w:t>1 – Arquitetura de software:</w:t>
      </w:r>
      <w:r w:rsidR="005E1842">
        <w:rPr>
          <w:i w:val="0"/>
          <w:iCs w:val="0"/>
          <w:color w:val="auto"/>
          <w:sz w:val="24"/>
          <w:szCs w:val="24"/>
        </w:rPr>
        <w:t xml:space="preserve"> Modelo de estrutura e organização fundamentais de um sistema de software.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2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Atores de sistema: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i w:val="0"/>
          <w:iCs w:val="0"/>
          <w:color w:val="auto"/>
          <w:sz w:val="24"/>
          <w:szCs w:val="24"/>
        </w:rPr>
        <w:t>Um ator é um humano ou entidade máquina que interage com o sistema para executar um significante trabalho.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 xml:space="preserve">3.3 – Caso de uso: </w:t>
      </w:r>
      <w:r>
        <w:rPr>
          <w:i w:val="0"/>
          <w:iCs w:val="0"/>
          <w:color w:val="auto"/>
          <w:sz w:val="24"/>
          <w:szCs w:val="24"/>
        </w:rPr>
        <w:t>Especificação de um tipo de interação com o sistema.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3.4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Cenário:</w:t>
      </w:r>
      <w:r>
        <w:rPr>
          <w:i w:val="0"/>
          <w:iCs w:val="0"/>
          <w:color w:val="auto"/>
          <w:sz w:val="24"/>
          <w:szCs w:val="24"/>
        </w:rPr>
        <w:t xml:space="preserve"> Descrição de uma maneira típica de como o sistema é </w:t>
      </w:r>
      <w:proofErr w:type="gramStart"/>
      <w:r>
        <w:rPr>
          <w:i w:val="0"/>
          <w:iCs w:val="0"/>
          <w:color w:val="auto"/>
          <w:sz w:val="24"/>
          <w:szCs w:val="24"/>
        </w:rPr>
        <w:t>usado</w:t>
      </w:r>
      <w:proofErr w:type="gramEnd"/>
      <w:r>
        <w:rPr>
          <w:i w:val="0"/>
          <w:iCs w:val="0"/>
          <w:color w:val="auto"/>
          <w:sz w:val="24"/>
          <w:szCs w:val="24"/>
        </w:rPr>
        <w:t xml:space="preserve"> ou de como um usuário realizou uma atividade.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5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–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Componente:</w:t>
      </w:r>
      <w:r w:rsidR="005E1842">
        <w:rPr>
          <w:i w:val="0"/>
          <w:iCs w:val="0"/>
          <w:color w:val="auto"/>
          <w:sz w:val="24"/>
          <w:szCs w:val="24"/>
        </w:rPr>
        <w:t xml:space="preserve"> Uma unidade de software independente e implantável e que é completamente definida e acessada através de um conjunto de interfaces.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6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B5339">
        <w:rPr>
          <w:b/>
          <w:iCs w:val="0"/>
          <w:color w:val="auto"/>
          <w:sz w:val="24"/>
          <w:szCs w:val="24"/>
        </w:rPr>
        <w:t>Confiabilidade:</w:t>
      </w:r>
      <w:r>
        <w:rPr>
          <w:i w:val="0"/>
          <w:iCs w:val="0"/>
          <w:color w:val="auto"/>
          <w:sz w:val="24"/>
          <w:szCs w:val="24"/>
        </w:rPr>
        <w:t xml:space="preserve"> A capacidade do sistema de fornecer os serviços conforme o especificado. Confiabilidade pode ser expressa quantitativamente como sendo a probabilidade de uma falha </w:t>
      </w:r>
      <w:proofErr w:type="gramStart"/>
      <w:r>
        <w:rPr>
          <w:i w:val="0"/>
          <w:iCs w:val="0"/>
          <w:color w:val="auto"/>
          <w:sz w:val="24"/>
          <w:szCs w:val="24"/>
        </w:rPr>
        <w:t>sob demanda</w:t>
      </w:r>
      <w:proofErr w:type="gramEnd"/>
      <w:r>
        <w:rPr>
          <w:i w:val="0"/>
          <w:iCs w:val="0"/>
          <w:color w:val="auto"/>
          <w:sz w:val="24"/>
          <w:szCs w:val="24"/>
        </w:rPr>
        <w:t xml:space="preserve"> ou como a taxa de ocorrência falha.</w:t>
      </w:r>
    </w:p>
    <w:p w:rsidR="004672B5" w:rsidRPr="00613368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7</w:t>
      </w:r>
      <w:r>
        <w:rPr>
          <w:b/>
          <w:iCs w:val="0"/>
          <w:color w:val="auto"/>
          <w:sz w:val="24"/>
          <w:szCs w:val="24"/>
        </w:rPr>
        <w:t xml:space="preserve"> </w:t>
      </w:r>
      <w:r w:rsidR="00C93B62">
        <w:rPr>
          <w:b/>
          <w:iCs w:val="0"/>
          <w:color w:val="auto"/>
          <w:sz w:val="24"/>
          <w:szCs w:val="24"/>
        </w:rPr>
        <w:t>–</w:t>
      </w:r>
      <w:r>
        <w:rPr>
          <w:b/>
          <w:iCs w:val="0"/>
          <w:color w:val="auto"/>
          <w:sz w:val="24"/>
          <w:szCs w:val="24"/>
        </w:rPr>
        <w:t xml:space="preserve"> Disponibilidade:</w:t>
      </w:r>
      <w:r>
        <w:rPr>
          <w:i w:val="0"/>
          <w:iCs w:val="0"/>
          <w:color w:val="auto"/>
          <w:sz w:val="24"/>
          <w:szCs w:val="24"/>
        </w:rPr>
        <w:t xml:space="preserve"> A prontidão de um sistema para fornecer serviços quando requisitado.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8</w:t>
      </w:r>
      <w:r w:rsidR="005E1842">
        <w:rPr>
          <w:b/>
          <w:iCs w:val="0"/>
          <w:color w:val="auto"/>
          <w:sz w:val="24"/>
          <w:szCs w:val="24"/>
        </w:rPr>
        <w:t xml:space="preserve"> </w:t>
      </w:r>
      <w:r w:rsidR="008279B0">
        <w:rPr>
          <w:b/>
          <w:iCs w:val="0"/>
          <w:color w:val="auto"/>
          <w:sz w:val="24"/>
          <w:szCs w:val="24"/>
        </w:rPr>
        <w:t>–</w:t>
      </w:r>
      <w:r w:rsidR="005E1842">
        <w:rPr>
          <w:i w:val="0"/>
          <w:iCs w:val="0"/>
          <w:color w:val="auto"/>
          <w:sz w:val="24"/>
          <w:szCs w:val="24"/>
        </w:rPr>
        <w:t xml:space="preserve"> </w:t>
      </w:r>
      <w:r w:rsidR="008279B0" w:rsidRPr="00E5133B">
        <w:rPr>
          <w:b/>
          <w:iCs w:val="0"/>
          <w:color w:val="auto"/>
          <w:sz w:val="24"/>
          <w:szCs w:val="24"/>
        </w:rPr>
        <w:t>JAVA:</w:t>
      </w:r>
      <w:r w:rsidR="008279B0">
        <w:rPr>
          <w:i w:val="0"/>
          <w:iCs w:val="0"/>
          <w:color w:val="auto"/>
          <w:sz w:val="24"/>
          <w:szCs w:val="24"/>
        </w:rPr>
        <w:t xml:space="preserve"> Linguagem de programação orientada a objetos</w:t>
      </w:r>
      <w:proofErr w:type="gramStart"/>
      <w:r w:rsidR="008279B0">
        <w:rPr>
          <w:i w:val="0"/>
          <w:iCs w:val="0"/>
          <w:color w:val="auto"/>
          <w:sz w:val="24"/>
          <w:szCs w:val="24"/>
        </w:rPr>
        <w:t xml:space="preserve">  </w:t>
      </w:r>
      <w:proofErr w:type="gramEnd"/>
      <w:r w:rsidR="008279B0">
        <w:rPr>
          <w:i w:val="0"/>
          <w:iCs w:val="0"/>
          <w:color w:val="auto"/>
          <w:sz w:val="24"/>
          <w:szCs w:val="24"/>
        </w:rPr>
        <w:t>amplamente usada e que foi projetada pela Sun com o objetivo de ser independente da plataforma.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9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613368">
        <w:rPr>
          <w:b/>
          <w:iCs w:val="0"/>
          <w:color w:val="auto"/>
          <w:sz w:val="24"/>
          <w:szCs w:val="24"/>
        </w:rPr>
        <w:t xml:space="preserve">Middleware: </w:t>
      </w:r>
      <w:r>
        <w:rPr>
          <w:i w:val="0"/>
          <w:iCs w:val="0"/>
          <w:color w:val="auto"/>
          <w:sz w:val="24"/>
          <w:szCs w:val="24"/>
        </w:rPr>
        <w:t>Software de infraestrutura em um sistema distribuído. Ele ajuda a gerenciar interações entre entidades distribuídas do sistema e bancos de dados do sistema.</w:t>
      </w:r>
    </w:p>
    <w:p w:rsidR="00613368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10</w:t>
      </w:r>
      <w:r w:rsidR="006C2254">
        <w:rPr>
          <w:b/>
          <w:iCs w:val="0"/>
          <w:color w:val="auto"/>
          <w:sz w:val="24"/>
          <w:szCs w:val="24"/>
        </w:rPr>
        <w:t xml:space="preserve"> </w:t>
      </w:r>
      <w:r w:rsidR="00E5133B">
        <w:rPr>
          <w:b/>
          <w:iCs w:val="0"/>
          <w:color w:val="auto"/>
          <w:sz w:val="24"/>
          <w:szCs w:val="24"/>
        </w:rPr>
        <w:t>–</w:t>
      </w:r>
      <w:r w:rsidR="008279B0">
        <w:rPr>
          <w:i w:val="0"/>
          <w:iCs w:val="0"/>
          <w:color w:val="auto"/>
          <w:sz w:val="24"/>
          <w:szCs w:val="24"/>
        </w:rPr>
        <w:t xml:space="preserve"> </w:t>
      </w:r>
      <w:r w:rsidR="00E5133B" w:rsidRPr="00E5133B">
        <w:rPr>
          <w:b/>
          <w:iCs w:val="0"/>
          <w:color w:val="auto"/>
          <w:sz w:val="24"/>
          <w:szCs w:val="24"/>
        </w:rPr>
        <w:t>Model</w:t>
      </w:r>
      <w:r w:rsidR="00E5133B">
        <w:rPr>
          <w:b/>
          <w:iCs w:val="0"/>
          <w:color w:val="auto"/>
          <w:sz w:val="24"/>
          <w:szCs w:val="24"/>
        </w:rPr>
        <w:t>o</w:t>
      </w:r>
      <w:r w:rsidR="00E5133B" w:rsidRPr="00E5133B">
        <w:rPr>
          <w:b/>
          <w:iCs w:val="0"/>
          <w:color w:val="auto"/>
          <w:sz w:val="24"/>
          <w:szCs w:val="24"/>
        </w:rPr>
        <w:t xml:space="preserve"> de componentes:</w:t>
      </w:r>
      <w:r w:rsidR="00E5133B">
        <w:rPr>
          <w:i w:val="0"/>
          <w:iCs w:val="0"/>
          <w:color w:val="auto"/>
          <w:sz w:val="24"/>
          <w:szCs w:val="24"/>
        </w:rPr>
        <w:t xml:space="preserve"> Um conjunto de padrões para </w:t>
      </w:r>
      <w:proofErr w:type="gramStart"/>
      <w:r w:rsidR="00E5133B">
        <w:rPr>
          <w:i w:val="0"/>
          <w:iCs w:val="0"/>
          <w:color w:val="auto"/>
          <w:sz w:val="24"/>
          <w:szCs w:val="24"/>
        </w:rPr>
        <w:t>implementação</w:t>
      </w:r>
      <w:proofErr w:type="gramEnd"/>
      <w:r w:rsidR="00E5133B">
        <w:rPr>
          <w:i w:val="0"/>
          <w:iCs w:val="0"/>
          <w:color w:val="auto"/>
          <w:sz w:val="24"/>
          <w:szCs w:val="24"/>
        </w:rPr>
        <w:t xml:space="preserve">, documentação e implantação de componentes. Esses padrões abrangem interfaces específicas </w:t>
      </w:r>
      <w:r w:rsidR="00E5133B">
        <w:rPr>
          <w:i w:val="0"/>
          <w:iCs w:val="0"/>
          <w:color w:val="auto"/>
          <w:sz w:val="24"/>
          <w:szCs w:val="24"/>
        </w:rPr>
        <w:lastRenderedPageBreak/>
        <w:t>que podem ser fornecidas</w:t>
      </w:r>
      <w:proofErr w:type="gramStart"/>
      <w:r w:rsidR="00E5133B">
        <w:rPr>
          <w:i w:val="0"/>
          <w:iCs w:val="0"/>
          <w:color w:val="auto"/>
          <w:sz w:val="24"/>
          <w:szCs w:val="24"/>
        </w:rPr>
        <w:t xml:space="preserve">  </w:t>
      </w:r>
      <w:proofErr w:type="gramEnd"/>
      <w:r w:rsidR="00E5133B">
        <w:rPr>
          <w:i w:val="0"/>
          <w:iCs w:val="0"/>
          <w:color w:val="auto"/>
          <w:sz w:val="24"/>
          <w:szCs w:val="24"/>
        </w:rPr>
        <w:t>por um componente, denominação, interoperação e composição de componentes. Modelos de componentes fornecem a base para o middleware apoiar a execução de componentes.</w:t>
      </w:r>
    </w:p>
    <w:p w:rsidR="008565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11</w:t>
      </w:r>
      <w:r w:rsidR="00581B0C">
        <w:rPr>
          <w:b/>
          <w:iCs w:val="0"/>
          <w:color w:val="auto"/>
          <w:sz w:val="24"/>
          <w:szCs w:val="24"/>
        </w:rPr>
        <w:t xml:space="preserve"> –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  <w:r w:rsidR="00581B0C" w:rsidRPr="00581B0C">
        <w:rPr>
          <w:b/>
          <w:iCs w:val="0"/>
          <w:color w:val="auto"/>
          <w:sz w:val="24"/>
          <w:szCs w:val="24"/>
        </w:rPr>
        <w:t xml:space="preserve">Requisitos </w:t>
      </w:r>
      <w:r w:rsidR="00581B0C">
        <w:rPr>
          <w:b/>
          <w:iCs w:val="0"/>
          <w:color w:val="auto"/>
          <w:sz w:val="24"/>
          <w:szCs w:val="24"/>
        </w:rPr>
        <w:t>de usuário</w:t>
      </w:r>
      <w:r w:rsidR="00581B0C" w:rsidRPr="00581B0C">
        <w:rPr>
          <w:b/>
          <w:iCs w:val="0"/>
          <w:color w:val="auto"/>
          <w:sz w:val="24"/>
          <w:szCs w:val="24"/>
        </w:rPr>
        <w:t>:</w:t>
      </w:r>
      <w:r w:rsidR="00581B0C">
        <w:rPr>
          <w:b/>
          <w:iCs w:val="0"/>
          <w:color w:val="auto"/>
          <w:sz w:val="24"/>
          <w:szCs w:val="24"/>
        </w:rPr>
        <w:t xml:space="preserve"> </w:t>
      </w:r>
      <w:r w:rsidR="00581B0C">
        <w:rPr>
          <w:i w:val="0"/>
          <w:iCs w:val="0"/>
          <w:color w:val="auto"/>
          <w:sz w:val="24"/>
          <w:szCs w:val="24"/>
        </w:rPr>
        <w:t xml:space="preserve">São declarações, em linguagem natural com diagramas, de quais serviços o sistema deve oferecer a seus usuários e as restrições </w:t>
      </w:r>
      <w:r w:rsidR="00856542">
        <w:rPr>
          <w:i w:val="0"/>
          <w:iCs w:val="0"/>
          <w:color w:val="auto"/>
          <w:sz w:val="24"/>
          <w:szCs w:val="24"/>
        </w:rPr>
        <w:t>que deve operar.</w:t>
      </w:r>
    </w:p>
    <w:p w:rsidR="00581B0C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856542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2</w:t>
      </w:r>
      <w:r w:rsidR="00856542">
        <w:rPr>
          <w:b/>
          <w:iCs w:val="0"/>
          <w:color w:val="auto"/>
          <w:sz w:val="24"/>
          <w:szCs w:val="24"/>
        </w:rPr>
        <w:t xml:space="preserve"> –</w:t>
      </w:r>
      <w:r w:rsidR="00856542">
        <w:rPr>
          <w:i w:val="0"/>
          <w:iCs w:val="0"/>
          <w:color w:val="auto"/>
          <w:sz w:val="24"/>
          <w:szCs w:val="24"/>
        </w:rPr>
        <w:t xml:space="preserve"> </w:t>
      </w:r>
      <w:r w:rsidR="00856542" w:rsidRPr="00856542">
        <w:rPr>
          <w:b/>
          <w:iCs w:val="0"/>
          <w:color w:val="auto"/>
          <w:sz w:val="24"/>
          <w:szCs w:val="24"/>
        </w:rPr>
        <w:t>Requisitos de sistema:</w:t>
      </w:r>
      <w:r w:rsidR="00856542">
        <w:rPr>
          <w:i w:val="0"/>
          <w:iCs w:val="0"/>
          <w:color w:val="auto"/>
          <w:sz w:val="24"/>
          <w:szCs w:val="24"/>
        </w:rPr>
        <w:t xml:space="preserve"> descrições mais detalhadas das funções, serviços e restrições operacionais do sistema. Define o que deve ser </w:t>
      </w:r>
      <w:proofErr w:type="gramStart"/>
      <w:r w:rsidR="00856542">
        <w:rPr>
          <w:i w:val="0"/>
          <w:iCs w:val="0"/>
          <w:color w:val="auto"/>
          <w:sz w:val="24"/>
          <w:szCs w:val="24"/>
        </w:rPr>
        <w:t>implementado</w:t>
      </w:r>
      <w:proofErr w:type="gramEnd"/>
      <w:r w:rsidR="00856542">
        <w:rPr>
          <w:i w:val="0"/>
          <w:iCs w:val="0"/>
          <w:color w:val="auto"/>
          <w:sz w:val="24"/>
          <w:szCs w:val="24"/>
        </w:rPr>
        <w:t>, pode ser parte do contrato entre cliente e desenvolvedor.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</w:p>
    <w:p w:rsidR="005B5339" w:rsidRP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B5339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3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funcionais:</w:t>
      </w:r>
      <w:r w:rsidR="005B5339">
        <w:rPr>
          <w:b/>
          <w:iCs w:val="0"/>
          <w:color w:val="auto"/>
          <w:sz w:val="24"/>
          <w:szCs w:val="24"/>
        </w:rPr>
        <w:t xml:space="preserve"> </w:t>
      </w:r>
      <w:r w:rsidR="005B5339">
        <w:rPr>
          <w:i w:val="0"/>
          <w:iCs w:val="0"/>
          <w:color w:val="auto"/>
          <w:sz w:val="24"/>
          <w:szCs w:val="24"/>
        </w:rPr>
        <w:t>São declarações de serviço que o sistema deve fornecer, de como o sistema deve reagir a entradas específicas e de como o sistema deve se comportar em certas situações. Pode especificar o que o sistema não deve fazer.</w:t>
      </w:r>
    </w:p>
    <w:p w:rsid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14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não funcionais:</w:t>
      </w:r>
      <w:r w:rsidR="005B5339">
        <w:rPr>
          <w:i w:val="0"/>
          <w:iCs w:val="0"/>
          <w:color w:val="auto"/>
          <w:sz w:val="24"/>
          <w:szCs w:val="24"/>
        </w:rPr>
        <w:t xml:space="preserve"> São restrições aos serviços ou funções oferecidas pelo sistema. Tais como restrições de tempo, </w:t>
      </w:r>
      <w:r w:rsidR="004672B5">
        <w:rPr>
          <w:i w:val="0"/>
          <w:iCs w:val="0"/>
          <w:color w:val="auto"/>
          <w:sz w:val="24"/>
          <w:szCs w:val="24"/>
        </w:rPr>
        <w:t xml:space="preserve">disponibilidade, </w:t>
      </w:r>
      <w:r w:rsidR="005B5339">
        <w:rPr>
          <w:i w:val="0"/>
          <w:iCs w:val="0"/>
          <w:color w:val="auto"/>
          <w:sz w:val="24"/>
          <w:szCs w:val="24"/>
        </w:rPr>
        <w:t>restrições de desenvolvimento, confiabilidade, etc.</w:t>
      </w:r>
    </w:p>
    <w:p w:rsidR="005E1842" w:rsidRPr="0032460F" w:rsidRDefault="005E1842" w:rsidP="002636B0">
      <w:pPr>
        <w:pStyle w:val="infoblue"/>
        <w:ind w:left="0"/>
        <w:rPr>
          <w:i w:val="0"/>
          <w:iCs w:val="0"/>
          <w:color w:val="auto"/>
        </w:rPr>
      </w:pPr>
    </w:p>
    <w:p w:rsidR="0013414A" w:rsidRDefault="00E726C2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Especificação de requisitos do sistema</w:t>
      </w:r>
    </w:p>
    <w:p w:rsidR="00997789" w:rsidRPr="00C5779A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Atores do sistema</w:t>
      </w:r>
    </w:p>
    <w:p w:rsidR="00997789" w:rsidRPr="00AC6D43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Aluna(</w:t>
      </w:r>
      <w:proofErr w:type="gramEnd"/>
      <w:r w:rsidRPr="000430D0">
        <w:rPr>
          <w:sz w:val="24"/>
          <w:szCs w:val="24"/>
          <w:lang w:val="pt-BR"/>
        </w:rPr>
        <w:t>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Secretária(</w:t>
      </w:r>
      <w:proofErr w:type="gramEnd"/>
      <w:r w:rsidRPr="000430D0">
        <w:rPr>
          <w:sz w:val="24"/>
          <w:szCs w:val="24"/>
          <w:lang w:val="pt-BR"/>
        </w:rPr>
        <w:t>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Professor(</w:t>
      </w:r>
      <w:proofErr w:type="gramEnd"/>
      <w:r w:rsidRPr="000430D0">
        <w:rPr>
          <w:sz w:val="24"/>
          <w:szCs w:val="24"/>
          <w:lang w:val="pt-BR"/>
        </w:rPr>
        <w:t>a)</w:t>
      </w:r>
    </w:p>
    <w:p w:rsidR="00997789" w:rsidRDefault="00997789" w:rsidP="00997789">
      <w:pPr>
        <w:pStyle w:val="PargrafodaLista"/>
        <w:ind w:left="1800"/>
        <w:jc w:val="both"/>
        <w:rPr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6F10BF">
        <w:rPr>
          <w:b/>
          <w:sz w:val="28"/>
          <w:szCs w:val="28"/>
          <w:lang w:val="pt-BR"/>
        </w:rPr>
        <w:t>Requisitos de Usuário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funcionais</w:t>
      </w:r>
    </w:p>
    <w:p w:rsidR="00997789" w:rsidRPr="006F10BF" w:rsidRDefault="00997789" w:rsidP="00997789">
      <w:pPr>
        <w:ind w:left="1620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Realizar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busca informações do professor;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cria turma;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cadastra professor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Secretária </w:t>
      </w:r>
      <w:proofErr w:type="gramStart"/>
      <w:r w:rsidRPr="000430D0">
        <w:rPr>
          <w:sz w:val="24"/>
          <w:szCs w:val="24"/>
          <w:lang w:val="pt-BR"/>
        </w:rPr>
        <w:t>deleta</w:t>
      </w:r>
      <w:proofErr w:type="gramEnd"/>
      <w:r w:rsidRPr="000430D0">
        <w:rPr>
          <w:sz w:val="24"/>
          <w:szCs w:val="24"/>
          <w:lang w:val="pt-BR"/>
        </w:rPr>
        <w:t xml:space="preserve"> cadastro de professor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de professor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insere alunos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Secretária </w:t>
      </w:r>
      <w:proofErr w:type="gramStart"/>
      <w:r w:rsidRPr="000430D0">
        <w:rPr>
          <w:sz w:val="24"/>
          <w:szCs w:val="24"/>
          <w:lang w:val="pt-BR"/>
        </w:rPr>
        <w:t>deleta</w:t>
      </w:r>
      <w:proofErr w:type="gramEnd"/>
      <w:r w:rsidRPr="000430D0">
        <w:rPr>
          <w:sz w:val="24"/>
          <w:szCs w:val="24"/>
          <w:lang w:val="pt-BR"/>
        </w:rPr>
        <w:t xml:space="preserve"> alunos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dos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matricula alunos na turma e disciplina;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busca informações sobre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produzem anotações em sua “agenda eletrônica”;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adiciona as notas do aluno;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lastRenderedPageBreak/>
        <w:t xml:space="preserve"> Aluno tem acesso à suas notas;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gera relatórios sobre professor/hora de aula ministrada;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possuem lista de contato;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poderá mandar mensagens para outro usuário;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verifica se existem mensagens;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Aluno avalia professor.</w:t>
      </w:r>
    </w:p>
    <w:p w:rsidR="00997789" w:rsidRDefault="00997789" w:rsidP="0099778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não funcionais</w:t>
      </w:r>
    </w:p>
    <w:p w:rsidR="00997789" w:rsidRPr="000430D0" w:rsidRDefault="00997789" w:rsidP="00997789">
      <w:pPr>
        <w:pStyle w:val="PargrafodaLista"/>
        <w:ind w:left="1800"/>
        <w:jc w:val="both"/>
        <w:rPr>
          <w:b/>
          <w:sz w:val="24"/>
          <w:szCs w:val="24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sistema deverá sem </w:t>
      </w:r>
      <w:proofErr w:type="gramStart"/>
      <w:r w:rsidRPr="000430D0">
        <w:rPr>
          <w:sz w:val="24"/>
          <w:szCs w:val="24"/>
          <w:lang w:val="pt-BR"/>
        </w:rPr>
        <w:t>implementado</w:t>
      </w:r>
      <w:proofErr w:type="gramEnd"/>
      <w:r w:rsidRPr="000430D0">
        <w:rPr>
          <w:sz w:val="24"/>
          <w:szCs w:val="24"/>
          <w:lang w:val="pt-BR"/>
        </w:rPr>
        <w:t xml:space="preserve"> com auxílio da linguagem de programação JAVA;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sistema deverá ser integrado com o SGBD </w:t>
      </w:r>
      <w:proofErr w:type="spellStart"/>
      <w:proofErr w:type="gramStart"/>
      <w:r w:rsidRPr="000430D0">
        <w:rPr>
          <w:sz w:val="24"/>
          <w:szCs w:val="24"/>
          <w:lang w:val="pt-BR"/>
        </w:rPr>
        <w:t>PostgreSQL</w:t>
      </w:r>
      <w:proofErr w:type="spellEnd"/>
      <w:proofErr w:type="gram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</w:t>
      </w:r>
      <w:proofErr w:type="gramStart"/>
      <w:r w:rsidRPr="000430D0">
        <w:rPr>
          <w:sz w:val="24"/>
          <w:szCs w:val="24"/>
          <w:lang w:val="pt-BR"/>
        </w:rPr>
        <w:t>menu</w:t>
      </w:r>
      <w:proofErr w:type="gramEnd"/>
      <w:r w:rsidRPr="000430D0">
        <w:rPr>
          <w:sz w:val="24"/>
          <w:szCs w:val="24"/>
          <w:lang w:val="pt-BR"/>
        </w:rPr>
        <w:t xml:space="preserve"> de opções não poderá demorar mais que 2 segundos a aparecer após o usuário entrar com seu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 xml:space="preserve"> e senha.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de sistema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Usuário tem opção de voltar ao </w:t>
      </w:r>
      <w:proofErr w:type="gramStart"/>
      <w:r w:rsidRPr="000430D0">
        <w:rPr>
          <w:sz w:val="24"/>
          <w:szCs w:val="24"/>
          <w:lang w:val="pt-BR"/>
        </w:rPr>
        <w:t>menu</w:t>
      </w:r>
      <w:proofErr w:type="gramEnd"/>
      <w:r w:rsidRPr="000430D0">
        <w:rPr>
          <w:sz w:val="24"/>
          <w:szCs w:val="24"/>
          <w:lang w:val="pt-BR"/>
        </w:rPr>
        <w:t xml:space="preserve"> inicial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sair do sistema</w:t>
      </w:r>
    </w:p>
    <w:p w:rsidR="00997789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Casos de Uso do Sistema</w:t>
      </w:r>
    </w:p>
    <w:p w:rsidR="00806275" w:rsidRPr="00806275" w:rsidRDefault="00806275" w:rsidP="00806275">
      <w:pPr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Definição</w:t>
      </w:r>
    </w:p>
    <w:p w:rsidR="00BF6C1B" w:rsidRDefault="00BF6C1B" w:rsidP="00BF6C1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 xml:space="preserve">UC01 Realizar </w:t>
      </w:r>
      <w:proofErr w:type="spellStart"/>
      <w:r w:rsidRPr="00BF6C1B">
        <w:rPr>
          <w:sz w:val="24"/>
          <w:szCs w:val="24"/>
          <w:lang w:val="pt-BR"/>
        </w:rPr>
        <w:t>Login</w:t>
      </w:r>
      <w:proofErr w:type="spellEnd"/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UC02 Buscar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UC03 Criar Turma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UC04 Ministrar mais Aulas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UC05 Inserir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UC06 Remover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UC07 Atualizar Dados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UC08 Inserir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UC09 Remover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UC10 Atualizar Dados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UC11 Matricular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UC12 Professor Busca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Enviar Mensagem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Agendar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UC14 Verificar Avisos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UC15 Verificar Nota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UC16 Inserir Nota do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UC17 Avaliar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lastRenderedPageBreak/>
        <w:t>UC18 Verificar Mensagem de Contatos</w:t>
      </w:r>
    </w:p>
    <w:p w:rsidR="00BF6C1B" w:rsidRDefault="00BF6C1B" w:rsidP="00BF6C1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Descrição</w:t>
      </w:r>
      <w:r w:rsidR="008A305C">
        <w:rPr>
          <w:b/>
          <w:sz w:val="28"/>
          <w:szCs w:val="28"/>
          <w:lang w:val="pt-BR"/>
        </w:rPr>
        <w:t xml:space="preserve"> dos casos de uso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UC01 Realizar </w:t>
      </w:r>
      <w:proofErr w:type="spell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Login</w:t>
      </w:r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Descrição:</w:t>
      </w:r>
      <w:r w:rsidR="00940BA7">
        <w:rPr>
          <w:rFonts w:ascii="Times New Roman" w:hAnsi="Times New Roman"/>
          <w:sz w:val="24"/>
          <w:szCs w:val="24"/>
        </w:rPr>
        <w:t xml:space="preserve"> Os usuários </w:t>
      </w:r>
      <w:r w:rsidRPr="00BE3445">
        <w:rPr>
          <w:rFonts w:ascii="Times New Roman" w:hAnsi="Times New Roman"/>
          <w:sz w:val="24"/>
          <w:szCs w:val="24"/>
        </w:rPr>
        <w:t>terão acesso ao sistema, digitando</w:t>
      </w:r>
      <w:r w:rsidR="00AE4F77">
        <w:rPr>
          <w:rFonts w:ascii="Times New Roman" w:hAnsi="Times New Roman"/>
          <w:sz w:val="24"/>
          <w:szCs w:val="24"/>
        </w:rPr>
        <w:t xml:space="preserve"> um identificador e uma senha.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Pré-condições: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tabs>
          <w:tab w:val="clear" w:pos="340"/>
          <w:tab w:val="num" w:pos="1048"/>
        </w:tabs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Os dados de para </w:t>
      </w:r>
      <w:proofErr w:type="spellStart"/>
      <w:proofErr w:type="gramStart"/>
      <w:r w:rsidRPr="00BE3445">
        <w:rPr>
          <w:rFonts w:ascii="Times New Roman" w:hAnsi="Times New Roman"/>
          <w:sz w:val="24"/>
          <w:szCs w:val="24"/>
        </w:rPr>
        <w:t>login</w:t>
      </w:r>
      <w:proofErr w:type="spellEnd"/>
      <w:r w:rsidRPr="00BE3445">
        <w:rPr>
          <w:rFonts w:ascii="Times New Roman" w:hAnsi="Times New Roman"/>
          <w:sz w:val="24"/>
          <w:szCs w:val="24"/>
        </w:rPr>
        <w:t>(</w:t>
      </w:r>
      <w:proofErr w:type="gramEnd"/>
      <w:r w:rsidRPr="00BE3445">
        <w:rPr>
          <w:rFonts w:ascii="Times New Roman" w:hAnsi="Times New Roman"/>
          <w:sz w:val="24"/>
          <w:szCs w:val="24"/>
        </w:rPr>
        <w:t>identificador e senha), devem estar salvos no BD.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Atores:</w:t>
      </w:r>
      <w:r w:rsidR="00940BA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BA7">
        <w:rPr>
          <w:rFonts w:ascii="Times New Roman" w:hAnsi="Times New Roman"/>
          <w:sz w:val="24"/>
          <w:szCs w:val="24"/>
        </w:rPr>
        <w:t>Secretárias(</w:t>
      </w:r>
      <w:proofErr w:type="gramEnd"/>
      <w:r w:rsidR="00940BA7">
        <w:rPr>
          <w:rFonts w:ascii="Times New Roman" w:hAnsi="Times New Roman"/>
          <w:sz w:val="24"/>
          <w:szCs w:val="24"/>
        </w:rPr>
        <w:t>os),</w:t>
      </w:r>
      <w:r w:rsidR="00AE4F77">
        <w:rPr>
          <w:rFonts w:ascii="Times New Roman" w:hAnsi="Times New Roman"/>
          <w:sz w:val="24"/>
          <w:szCs w:val="24"/>
        </w:rPr>
        <w:t xml:space="preserve"> Professores</w:t>
      </w:r>
      <w:r w:rsidR="00940BA7">
        <w:rPr>
          <w:rFonts w:ascii="Times New Roman" w:hAnsi="Times New Roman"/>
          <w:sz w:val="24"/>
          <w:szCs w:val="24"/>
        </w:rPr>
        <w:t xml:space="preserve"> e Alunos(as)</w:t>
      </w:r>
      <w:r w:rsidR="00AE4F77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digita seus dados pessoais (identificador e senha) nos devidos campos 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em “Entrar”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verifica os dados junto ao banco</w:t>
      </w:r>
    </w:p>
    <w:p w:rsidR="00672BBE" w:rsidRPr="00AE4F77" w:rsidRDefault="00672BBE" w:rsidP="00AE4F77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Sistema permite o acesso ao usuário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940BA7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Usuário não é cadastrado no banco de dados</w:t>
      </w:r>
    </w:p>
    <w:p w:rsidR="00672BBE" w:rsidRPr="00AE4F77" w:rsidRDefault="00672BBE" w:rsidP="00940BA7">
      <w:pPr>
        <w:pStyle w:val="body"/>
        <w:numPr>
          <w:ilvl w:val="1"/>
          <w:numId w:val="5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digita seus dados pessoais errados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Requisitos especiais: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deverá ter somente um identificador e senha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UC02 Buscar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Realiza uma busca sobre professores, gerando um relatório com várias informações r</w:t>
      </w:r>
      <w:r w:rsidR="00AE4F77">
        <w:rPr>
          <w:rFonts w:ascii="Times New Roman" w:hAnsi="Times New Roman"/>
          <w:sz w:val="24"/>
          <w:szCs w:val="24"/>
        </w:rPr>
        <w:t>elevantes sobre cada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="00AE4F77">
        <w:rPr>
          <w:rFonts w:ascii="Times New Roman" w:hAnsi="Times New Roman"/>
          <w:sz w:val="24"/>
          <w:szCs w:val="24"/>
        </w:rPr>
        <w:t>Secretária(</w:t>
      </w:r>
      <w:proofErr w:type="gramEnd"/>
      <w:r w:rsidR="00AE4F77">
        <w:rPr>
          <w:rFonts w:ascii="Times New Roman" w:hAnsi="Times New Roman"/>
          <w:sz w:val="24"/>
          <w:szCs w:val="24"/>
        </w:rPr>
        <w:t>o)</w:t>
      </w:r>
    </w:p>
    <w:p w:rsidR="00672BBE" w:rsidRPr="00940BA7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940BA7" w:rsidRPr="00940BA7" w:rsidRDefault="00672BBE" w:rsidP="00940BA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clica em “Filtrar”, aparecerá uma lista com todos os professores cadastrados</w:t>
      </w:r>
      <w:r w:rsidR="00940BA7">
        <w:rPr>
          <w:rFonts w:ascii="Times New Roman" w:hAnsi="Times New Roman"/>
          <w:sz w:val="24"/>
          <w:szCs w:val="24"/>
        </w:rPr>
        <w:t xml:space="preserve"> ou Secretária preenche o campo com o nome do professor.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sobre o nome desejado e clica “Buscar informações do professor selecionado”.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gerará um relatório em tela, com os dados do professor em questão.</w:t>
      </w:r>
    </w:p>
    <w:p w:rsidR="00672BBE" w:rsidRPr="00AE4F77" w:rsidRDefault="00672BBE" w:rsidP="00AE4F7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“OK! Verificar outro professor...”, para ter acesso a</w:t>
      </w:r>
      <w:r w:rsidR="00940BA7">
        <w:rPr>
          <w:rFonts w:ascii="Times New Roman" w:hAnsi="Times New Roman"/>
          <w:sz w:val="24"/>
          <w:szCs w:val="24"/>
        </w:rPr>
        <w:t>os</w:t>
      </w:r>
      <w:r w:rsidRPr="00BE3445">
        <w:rPr>
          <w:rFonts w:ascii="Times New Roman" w:hAnsi="Times New Roman"/>
          <w:sz w:val="24"/>
          <w:szCs w:val="24"/>
        </w:rPr>
        <w:t xml:space="preserve"> dados de outro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AE4F77" w:rsidRDefault="00940BA7" w:rsidP="00940BA7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UC03 Criar Turma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 secretária irá disponibilizar uma nova turma, para determinada matéria, escolhendo o nome, um identificador, horário, sala e o dia qu</w:t>
      </w:r>
      <w:r w:rsidR="00AE4F77">
        <w:rPr>
          <w:rFonts w:ascii="Times New Roman" w:hAnsi="Times New Roman"/>
          <w:sz w:val="24"/>
          <w:szCs w:val="24"/>
        </w:rPr>
        <w:t>e a disciplina será ministrada.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A disciplina deve constar no </w:t>
      </w:r>
      <w:r w:rsidR="00940BA7">
        <w:rPr>
          <w:rFonts w:ascii="Times New Roman" w:hAnsi="Times New Roman"/>
          <w:sz w:val="24"/>
          <w:szCs w:val="24"/>
        </w:rPr>
        <w:t>banco de dados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="00AE4F77">
        <w:rPr>
          <w:rFonts w:ascii="Times New Roman" w:hAnsi="Times New Roman"/>
          <w:sz w:val="24"/>
          <w:szCs w:val="24"/>
        </w:rPr>
        <w:t>Secretária(</w:t>
      </w:r>
      <w:proofErr w:type="gramEnd"/>
      <w:r w:rsidR="00AE4F77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opção “Criar Turma”.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preenche </w:t>
      </w:r>
      <w:r w:rsidR="00F733DE">
        <w:rPr>
          <w:rFonts w:ascii="Times New Roman" w:hAnsi="Times New Roman"/>
          <w:sz w:val="24"/>
          <w:szCs w:val="24"/>
        </w:rPr>
        <w:t xml:space="preserve">os </w:t>
      </w:r>
      <w:r w:rsidRPr="00BE3445">
        <w:rPr>
          <w:rFonts w:ascii="Times New Roman" w:hAnsi="Times New Roman"/>
          <w:sz w:val="24"/>
          <w:szCs w:val="24"/>
        </w:rPr>
        <w:t>dado</w:t>
      </w:r>
      <w:r w:rsidR="00F733DE">
        <w:rPr>
          <w:rFonts w:ascii="Times New Roman" w:hAnsi="Times New Roman"/>
          <w:sz w:val="24"/>
          <w:szCs w:val="24"/>
        </w:rPr>
        <w:t>s como:</w:t>
      </w:r>
      <w:r w:rsidRPr="00BE3445">
        <w:rPr>
          <w:rFonts w:ascii="Times New Roman" w:hAnsi="Times New Roman"/>
          <w:sz w:val="24"/>
          <w:szCs w:val="24"/>
        </w:rPr>
        <w:t xml:space="preserve"> nome e um identificador para turma.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disciplina que será ministrada.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horário.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dia da semana que será ministrada a aula.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uma sala para alocar os alunos matriculados.</w:t>
      </w:r>
    </w:p>
    <w:p w:rsidR="00672BBE" w:rsidRDefault="00672BB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confirma a criação da turma, clicando em “Criar Turma”.</w:t>
      </w:r>
    </w:p>
    <w:p w:rsidR="00F733DE" w:rsidRPr="00AE4F77" w:rsidRDefault="00F733D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irá criar a turma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3.1– </w:t>
      </w:r>
      <w:r w:rsidR="00672BBE" w:rsidRPr="00BE3445">
        <w:rPr>
          <w:rFonts w:ascii="Times New Roman" w:hAnsi="Times New Roman"/>
          <w:sz w:val="24"/>
          <w:szCs w:val="24"/>
        </w:rPr>
        <w:t xml:space="preserve">A disciplina não existe no </w:t>
      </w:r>
      <w:r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– </w:t>
      </w:r>
      <w:r w:rsidR="00672BBE" w:rsidRPr="00BE3445">
        <w:rPr>
          <w:rFonts w:ascii="Times New Roman" w:hAnsi="Times New Roman"/>
          <w:sz w:val="24"/>
          <w:szCs w:val="24"/>
        </w:rPr>
        <w:t>Não existem horários e dias disponíveis para a criação da turma.</w:t>
      </w:r>
    </w:p>
    <w:p w:rsidR="00672BBE" w:rsidRPr="00AE4F77" w:rsidRDefault="00F733DE" w:rsidP="00F733DE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Não há salas disponíveis para a alocação da turma.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BD31E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708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E4F77">
        <w:rPr>
          <w:rFonts w:ascii="Times New Roman" w:hAnsi="Times New Roman"/>
          <w:b/>
          <w:i/>
          <w:sz w:val="24"/>
          <w:szCs w:val="24"/>
          <w:u w:val="single"/>
        </w:rPr>
        <w:t>UC04 Ministrar mais Aulas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AE4F77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Descrição: </w:t>
      </w:r>
      <w:r w:rsidRPr="00A21A06">
        <w:rPr>
          <w:rFonts w:ascii="Times New Roman" w:hAnsi="Times New Roman"/>
          <w:sz w:val="24"/>
          <w:szCs w:val="24"/>
        </w:rPr>
        <w:t>Secretária gera um relatório sobre os professores que estão ministrando mais aulas no semestre.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F733DE">
        <w:rPr>
          <w:rFonts w:ascii="Times New Roman" w:hAnsi="Times New Roman"/>
          <w:sz w:val="24"/>
          <w:szCs w:val="24"/>
        </w:rPr>
        <w:t>banco de dados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“Ministra mais aulas”.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tabela com a contagem de horas/aula de cada professor</w:t>
      </w:r>
      <w:r w:rsidR="00F733DE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F733DE" w:rsidP="00F733DE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Pr="00BE3445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UC05 Inserir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cadastrar um novo professor na base de dados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dos professores.</w:t>
      </w:r>
    </w:p>
    <w:p w:rsidR="00672BBE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solicita nome,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identificador,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salário e faculdade que o professor pertence.</w:t>
      </w:r>
    </w:p>
    <w:p w:rsidR="004978BB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preenche os campos: nome, identificador, salário.</w:t>
      </w:r>
    </w:p>
    <w:p w:rsidR="004978BB" w:rsidRPr="00BE3445" w:rsidRDefault="004978BB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seleciona a faculdade pertencente.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“Inserir professor”</w:t>
      </w:r>
      <w:r w:rsidR="004978BB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a</w:t>
      </w:r>
      <w:r w:rsidR="004978BB">
        <w:rPr>
          <w:rFonts w:ascii="Times New Roman" w:hAnsi="Times New Roman"/>
          <w:sz w:val="24"/>
          <w:szCs w:val="24"/>
        </w:rPr>
        <w:t>s informações do novo professor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978BB" w:rsidP="004978BB">
      <w:pPr>
        <w:pStyle w:val="body"/>
        <w:spacing w:before="0"/>
        <w:ind w:left="10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5.1 - </w:t>
      </w:r>
      <w:r w:rsidR="00672BBE">
        <w:rPr>
          <w:rFonts w:ascii="Times New Roman" w:hAnsi="Times New Roman"/>
          <w:sz w:val="24"/>
          <w:szCs w:val="24"/>
        </w:rPr>
        <w:t>Banco</w:t>
      </w:r>
      <w:proofErr w:type="gramEnd"/>
      <w:r w:rsidR="00672BBE">
        <w:rPr>
          <w:rFonts w:ascii="Times New Roman" w:hAnsi="Times New Roman"/>
          <w:sz w:val="24"/>
          <w:szCs w:val="24"/>
        </w:rPr>
        <w:t xml:space="preserve"> de dados já estiver cheio e não haverá inserção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UC06 Remover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</w:t>
      </w:r>
      <w:r w:rsidR="00B64D7A">
        <w:rPr>
          <w:rFonts w:ascii="Times New Roman" w:hAnsi="Times New Roman"/>
          <w:sz w:val="24"/>
          <w:szCs w:val="24"/>
        </w:rPr>
        <w:t>remover</w:t>
      </w:r>
      <w:r w:rsidRPr="00BE3445">
        <w:rPr>
          <w:rFonts w:ascii="Times New Roman" w:hAnsi="Times New Roman"/>
          <w:sz w:val="24"/>
          <w:szCs w:val="24"/>
        </w:rPr>
        <w:t xml:space="preserve"> o registro do professor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1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Professor”.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- Secretária preenche no campo Professor, o nome do docente a ser removido.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</w:t>
      </w:r>
      <w:r w:rsidR="00B64D7A">
        <w:rPr>
          <w:rFonts w:ascii="Times New Roman" w:hAnsi="Times New Roman"/>
          <w:sz w:val="24"/>
          <w:szCs w:val="24"/>
        </w:rPr>
        <w:t xml:space="preserve">ria filtra pelo nome, a fim de </w:t>
      </w:r>
      <w:r w:rsidRPr="00BE3445">
        <w:rPr>
          <w:rFonts w:ascii="Times New Roman" w:hAnsi="Times New Roman"/>
          <w:sz w:val="24"/>
          <w:szCs w:val="24"/>
        </w:rPr>
        <w:t>gerar lista de nomes.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3 – Sistema gera uma lista com </w:t>
      </w:r>
      <w:r w:rsidR="00B64D7A" w:rsidRPr="00BE3445">
        <w:rPr>
          <w:rFonts w:ascii="Times New Roman" w:hAnsi="Times New Roman"/>
          <w:sz w:val="24"/>
          <w:szCs w:val="24"/>
        </w:rPr>
        <w:t>todos os nomes</w:t>
      </w:r>
      <w:r w:rsidRPr="00BE3445">
        <w:rPr>
          <w:rFonts w:ascii="Times New Roman" w:hAnsi="Times New Roman"/>
          <w:sz w:val="24"/>
          <w:szCs w:val="24"/>
        </w:rPr>
        <w:t xml:space="preserve"> de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.4 – Secretária seleciona o nome do professor que deseja </w:t>
      </w:r>
      <w:r w:rsidR="00B64D7A">
        <w:rPr>
          <w:rFonts w:ascii="Times New Roman" w:hAnsi="Times New Roman"/>
          <w:sz w:val="24"/>
          <w:szCs w:val="24"/>
        </w:rPr>
        <w:t>remover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5 – Secretária clica em “Remover professor”.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6 – Sistema remove o registro do professor selecionado.</w:t>
      </w:r>
    </w:p>
    <w:p w:rsidR="00672BBE" w:rsidRPr="00BE3445" w:rsidRDefault="00672BBE" w:rsidP="008A305C">
      <w:pPr>
        <w:pStyle w:val="body"/>
        <w:numPr>
          <w:ilvl w:val="0"/>
          <w:numId w:val="19"/>
        </w:numPr>
        <w:spacing w:before="0"/>
        <w:ind w:left="139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– Secretária clica em “Retornar ao controle da secretaria”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64D7A" w:rsidP="00B64D7A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104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UC07 Atualizar Dados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preencher os novos dados do professor em questão, a fim de atualizar as informações do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deve estar cadastrado no </w:t>
      </w:r>
      <w:r w:rsidR="00D837D1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D837D1" w:rsidRPr="00BE3445" w:rsidRDefault="00D837D1" w:rsidP="00D837D1">
      <w:pPr>
        <w:pStyle w:val="body"/>
        <w:numPr>
          <w:ilvl w:val="0"/>
          <w:numId w:val="21"/>
        </w:numPr>
        <w:spacing w:before="0"/>
        <w:ind w:left="709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dos professores.</w:t>
      </w:r>
      <w:proofErr w:type="gramStart"/>
      <w:r>
        <w:rPr>
          <w:rFonts w:ascii="Times New Roman" w:hAnsi="Times New Roman"/>
          <w:sz w:val="24"/>
          <w:szCs w:val="24"/>
        </w:rPr>
        <w:tab/>
      </w:r>
      <w:proofErr w:type="gramEnd"/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“Professor” ou filtra por nome.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professores.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professor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professor e verificar dados”.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salário e a faculdade pertencente.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docente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D837D1" w:rsidP="00D837D1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UC08 Inserir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cadastrará os dados de um novo aluno na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no botão “Inserir” na aba direita do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>(Alunos).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pede as informações neces</w:t>
      </w:r>
      <w:r w:rsidR="00BF2900">
        <w:rPr>
          <w:rFonts w:ascii="Times New Roman" w:hAnsi="Times New Roman"/>
          <w:sz w:val="24"/>
          <w:szCs w:val="24"/>
        </w:rPr>
        <w:t xml:space="preserve">sárias para realizar a </w:t>
      </w:r>
      <w:proofErr w:type="gramStart"/>
      <w:r w:rsidR="00BF2900">
        <w:rPr>
          <w:rFonts w:ascii="Times New Roman" w:hAnsi="Times New Roman"/>
          <w:sz w:val="24"/>
          <w:szCs w:val="24"/>
        </w:rPr>
        <w:t>inserção(</w:t>
      </w:r>
      <w:proofErr w:type="gramEnd"/>
      <w:r w:rsidR="00BF2900">
        <w:rPr>
          <w:rFonts w:ascii="Times New Roman" w:hAnsi="Times New Roman"/>
          <w:sz w:val="24"/>
          <w:szCs w:val="24"/>
        </w:rPr>
        <w:t xml:space="preserve">nome, identificador, data de nascimento, </w:t>
      </w:r>
      <w:proofErr w:type="spellStart"/>
      <w:r w:rsidR="00BF2900">
        <w:rPr>
          <w:rFonts w:ascii="Times New Roman" w:hAnsi="Times New Roman"/>
          <w:sz w:val="24"/>
          <w:szCs w:val="24"/>
        </w:rPr>
        <w:t>cra</w:t>
      </w:r>
      <w:proofErr w:type="spellEnd"/>
      <w:r w:rsidR="00BF2900">
        <w:rPr>
          <w:rFonts w:ascii="Times New Roman" w:hAnsi="Times New Roman"/>
          <w:sz w:val="24"/>
          <w:szCs w:val="24"/>
        </w:rPr>
        <w:t>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os campos em branco com os dados do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selecionará um tutor para orientar o novo aluno, mas também poderá </w:t>
      </w:r>
      <w:r w:rsidR="00BF2900">
        <w:rPr>
          <w:rFonts w:ascii="Times New Roman" w:hAnsi="Times New Roman"/>
          <w:sz w:val="24"/>
          <w:szCs w:val="24"/>
        </w:rPr>
        <w:t>deixar em branco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unidade acadêmica que o aluno pertence.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no BD as informações sobre o novo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 xml:space="preserve">Secretária clica em “Retornar ao controle da secretaria”,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F2900" w:rsidP="00BF2900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>
        <w:rPr>
          <w:rFonts w:ascii="Times New Roman" w:hAnsi="Times New Roman"/>
          <w:sz w:val="24"/>
          <w:szCs w:val="24"/>
        </w:rPr>
        <w:t>Aluno já está cadastrado no sistema e não poderá ocorrer a inserção.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UC09 Remover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filtrará o nome do aluno, a fim de excluí-lo da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</w:t>
      </w:r>
      <w:r w:rsidR="0047537C">
        <w:rPr>
          <w:rFonts w:ascii="Times New Roman" w:hAnsi="Times New Roman"/>
          <w:sz w:val="24"/>
          <w:szCs w:val="24"/>
        </w:rPr>
        <w:t>deve estar cadastrado no banco de dados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no botão “Remover”, na aba direita (alunos) do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irá filtrar pelo nome do aluno</w:t>
      </w:r>
      <w:r w:rsidR="0047537C">
        <w:rPr>
          <w:rFonts w:ascii="Times New Roman" w:hAnsi="Times New Roman"/>
          <w:sz w:val="24"/>
          <w:szCs w:val="24"/>
        </w:rPr>
        <w:t xml:space="preserve"> ou preencher o campo “Aluno”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 nome dos alunos cadastrados no BD.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o nome do aluno a ser removido.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aluno”.</w:t>
      </w:r>
    </w:p>
    <w:p w:rsidR="00672BBE" w:rsidRPr="00BE3445" w:rsidRDefault="0047537C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removerá o aluno do banco de dados</w:t>
      </w:r>
      <w:r w:rsidR="00672BBE"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7537C" w:rsidP="0047537C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UC10 Atualizar Dados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="00B96FC4">
        <w:rPr>
          <w:rFonts w:ascii="Times New Roman" w:hAnsi="Times New Roman"/>
          <w:sz w:val="24"/>
          <w:szCs w:val="24"/>
        </w:rPr>
        <w:t xml:space="preserve">: Secretária </w:t>
      </w:r>
      <w:r w:rsidRPr="00BE3445">
        <w:rPr>
          <w:rFonts w:ascii="Times New Roman" w:hAnsi="Times New Roman"/>
          <w:sz w:val="24"/>
          <w:szCs w:val="24"/>
        </w:rPr>
        <w:t>preencher</w:t>
      </w:r>
      <w:r w:rsidR="00B96FC4">
        <w:rPr>
          <w:rFonts w:ascii="Times New Roman" w:hAnsi="Times New Roman"/>
          <w:sz w:val="24"/>
          <w:szCs w:val="24"/>
        </w:rPr>
        <w:t>á</w:t>
      </w:r>
      <w:r w:rsidRPr="00BE3445">
        <w:rPr>
          <w:rFonts w:ascii="Times New Roman" w:hAnsi="Times New Roman"/>
          <w:sz w:val="24"/>
          <w:szCs w:val="24"/>
        </w:rPr>
        <w:t xml:space="preserve"> os novos dados do aluno em questão, a fim de</w:t>
      </w:r>
      <w:r w:rsidR="00B96FC4">
        <w:rPr>
          <w:rFonts w:ascii="Times New Roman" w:hAnsi="Times New Roman"/>
          <w:sz w:val="24"/>
          <w:szCs w:val="24"/>
        </w:rPr>
        <w:t xml:space="preserve"> atualizar as informações do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deve estar cadastrado no </w:t>
      </w:r>
      <w:r w:rsidR="00B96FC4">
        <w:rPr>
          <w:rFonts w:ascii="Times New Roman" w:hAnsi="Times New Roman"/>
          <w:sz w:val="24"/>
          <w:szCs w:val="24"/>
        </w:rPr>
        <w:t>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B96FC4" w:rsidRPr="00BE3445" w:rsidRDefault="00B96FC4" w:rsidP="00B96FC4">
      <w:pPr>
        <w:pStyle w:val="body"/>
        <w:numPr>
          <w:ilvl w:val="0"/>
          <w:numId w:val="27"/>
        </w:numPr>
        <w:spacing w:before="0"/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Secretária clica em “Atualizar” na aba direita,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“Aluno” ou filtra por nome.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aluno”.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data de nascimento, CRA, uma lista de tutores e unidades acadêmicas.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aluno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B96FC4" w:rsidP="00B96FC4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UC011 Matricular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matriculará determinado aluno em determinada matéria.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9"/>
        </w:numPr>
        <w:spacing w:before="0"/>
        <w:ind w:left="1491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e os alunos devem estar cadastrados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“Matricular Aluno”, na aba </w:t>
      </w:r>
      <w:proofErr w:type="gramStart"/>
      <w:r w:rsidRPr="00BE3445">
        <w:rPr>
          <w:rFonts w:ascii="Times New Roman" w:hAnsi="Times New Roman"/>
          <w:sz w:val="24"/>
          <w:szCs w:val="24"/>
        </w:rPr>
        <w:t>direita(</w:t>
      </w:r>
      <w:proofErr w:type="gramEnd"/>
      <w:r w:rsidRPr="00BE3445">
        <w:rPr>
          <w:rFonts w:ascii="Times New Roman" w:hAnsi="Times New Roman"/>
          <w:sz w:val="24"/>
          <w:szCs w:val="24"/>
        </w:rPr>
        <w:t>Aluno) do menu.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primeiramente preencherá o campo “Disciplina” ou filtrará por nome da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as turmas das disciplinas.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turma e 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disciplina e identificar aluno”.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segunda lista com os nomes dos alunos.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será matriculado.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“Matricular”.</w:t>
      </w:r>
    </w:p>
    <w:p w:rsidR="00672BBE" w:rsidRPr="00BE3445" w:rsidRDefault="0070793F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criará um registro no banco de dados</w:t>
      </w:r>
      <w:r w:rsidR="00672BBE" w:rsidRPr="00BE3445">
        <w:rPr>
          <w:rFonts w:ascii="Times New Roman" w:hAnsi="Times New Roman"/>
          <w:sz w:val="24"/>
          <w:szCs w:val="24"/>
        </w:rPr>
        <w:t>, que determinado aluno está matriculado em determinada disciplina e turma.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– </w:t>
      </w:r>
      <w:r w:rsidR="00672BBE" w:rsidRPr="00BE3445">
        <w:rPr>
          <w:rFonts w:ascii="Times New Roman" w:hAnsi="Times New Roman"/>
          <w:sz w:val="24"/>
          <w:szCs w:val="24"/>
        </w:rPr>
        <w:t>Não há turma criada para determinada disciplina.</w:t>
      </w:r>
    </w:p>
    <w:p w:rsidR="00672BBE" w:rsidRPr="00BE3445" w:rsidRDefault="0070793F" w:rsidP="0070793F">
      <w:pPr>
        <w:pStyle w:val="body"/>
        <w:spacing w:before="0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AE4F77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UC12 Professor Busca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Professor buscará informações sobre determinado aluno.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1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Professor(</w:t>
      </w:r>
      <w:proofErr w:type="gramEnd"/>
      <w:r w:rsidRPr="00BE3445">
        <w:rPr>
          <w:rFonts w:ascii="Times New Roman" w:hAnsi="Times New Roman"/>
          <w:sz w:val="24"/>
          <w:szCs w:val="24"/>
        </w:rPr>
        <w:t>a)</w:t>
      </w:r>
    </w:p>
    <w:p w:rsidR="005B4F05" w:rsidRPr="005B4F05" w:rsidRDefault="00672BBE" w:rsidP="005B4F05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preenche o campo “Filtrar nome do aluno” ou no botão “Filtrar”.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os nomes dos alunos.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Professor seleciona o aluno que está buscando.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clica em “Buscar informações do aluno selecionado”.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 todas as informações sobre determinado aluno.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pode clicar em “OK! Verificar outro aluno”.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sai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5B4F05" w:rsidP="005B4F05">
      <w:pPr>
        <w:pStyle w:val="body"/>
        <w:spacing w:before="0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3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o professor pode realizar este UC.</w:t>
      </w:r>
    </w:p>
    <w:p w:rsidR="00672BBE" w:rsidRPr="00AE4F77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UC13 Enviar mensagem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enviará mensagens para outros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mensagem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E41E61">
        <w:rPr>
          <w:rFonts w:ascii="Times New Roman" w:hAnsi="Times New Roman"/>
          <w:sz w:val="24"/>
          <w:szCs w:val="24"/>
        </w:rPr>
        <w:t>: Aluno</w:t>
      </w:r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aluno que receberá a mensagem a ser enviada.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mensagem que deseja transmitir no campo com essa finalidade.</w:t>
      </w:r>
    </w:p>
    <w:p w:rsidR="00672BBE" w:rsidRPr="00BE3445" w:rsidRDefault="00E41E61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672BBE" w:rsidRPr="00BE3445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672BBE" w:rsidRPr="00BE3445">
        <w:rPr>
          <w:rFonts w:ascii="Times New Roman" w:hAnsi="Times New Roman"/>
          <w:sz w:val="24"/>
          <w:szCs w:val="24"/>
        </w:rPr>
        <w:t>Aluno clica no botão “enviar”.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E41E61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1.1 - </w:t>
      </w:r>
      <w:r w:rsidRPr="00BE3445">
        <w:rPr>
          <w:rFonts w:ascii="Times New Roman" w:hAnsi="Times New Roman"/>
          <w:sz w:val="24"/>
          <w:szCs w:val="24"/>
        </w:rPr>
        <w:t xml:space="preserve">Aluno tenta enviar uma mensagem para si mesmo. Nesse caso, o sistema deve </w:t>
      </w:r>
      <w:r>
        <w:rPr>
          <w:rFonts w:ascii="Times New Roman" w:hAnsi="Times New Roman"/>
          <w:sz w:val="24"/>
          <w:szCs w:val="24"/>
        </w:rPr>
        <w:tab/>
      </w:r>
      <w:r w:rsidRPr="00BE3445">
        <w:rPr>
          <w:rFonts w:ascii="Times New Roman" w:hAnsi="Times New Roman"/>
          <w:sz w:val="24"/>
          <w:szCs w:val="24"/>
        </w:rPr>
        <w:t>pedir para que seja alterado o destino da mensagem.</w:t>
      </w:r>
    </w:p>
    <w:p w:rsidR="00672BBE" w:rsidRPr="00BE3445" w:rsidRDefault="00E41E61" w:rsidP="00E41E61">
      <w:pPr>
        <w:pStyle w:val="body"/>
        <w:suppressAutoHyphens/>
        <w:spacing w:before="0" w:line="100" w:lineRule="atLeast"/>
        <w:ind w:left="9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mostrada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uma mensagem de advertência para que o corpo da mensagem 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máximo </w:t>
      </w:r>
      <w:r w:rsidR="00AE4F77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 xml:space="preserve">UC14 </w:t>
      </w:r>
      <w:proofErr w:type="spellStart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Agendar</w:t>
      </w:r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Usuário acessará a sua agenda eletrônica individual e poderá fazer anotações nas datas e horários que desejar.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Usuário deve estar </w:t>
      </w:r>
      <w:proofErr w:type="spellStart"/>
      <w:r>
        <w:rPr>
          <w:rFonts w:ascii="Times New Roman" w:hAnsi="Times New Roman"/>
          <w:sz w:val="24"/>
          <w:szCs w:val="24"/>
        </w:rPr>
        <w:t>logado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Alunos, professores e secretária</w:t>
      </w:r>
      <w:r w:rsidR="0002368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no botão “Agenda”.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o calendário com a data do dia.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poderá realizar anotações que julgar necessária.</w:t>
      </w:r>
    </w:p>
    <w:p w:rsidR="00672BBE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enviar um aviso quando o evento ocorrer.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Default="00023685" w:rsidP="00023685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Usuário faz uma anotação em alguma data anter</w:t>
      </w:r>
      <w:r>
        <w:rPr>
          <w:rFonts w:ascii="Times New Roman" w:hAnsi="Times New Roman"/>
          <w:sz w:val="24"/>
          <w:szCs w:val="24"/>
        </w:rPr>
        <w:t xml:space="preserve">ior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 w:rsidR="00672BBE">
        <w:rPr>
          <w:rFonts w:ascii="Times New Roman" w:hAnsi="Times New Roman"/>
          <w:sz w:val="24"/>
          <w:szCs w:val="24"/>
        </w:rPr>
        <w:t xml:space="preserve"> presente, sistema não o alertará.</w:t>
      </w:r>
      <w:r w:rsidR="00672BBE" w:rsidRPr="00BE3445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>máximo 200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UC15 Verificar avisos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verifica</w:t>
      </w:r>
      <w:r w:rsidR="000123C4">
        <w:rPr>
          <w:rFonts w:ascii="Times New Roman" w:hAnsi="Times New Roman"/>
          <w:sz w:val="24"/>
          <w:szCs w:val="24"/>
        </w:rPr>
        <w:t>rá</w:t>
      </w:r>
      <w:r w:rsidRPr="00BE3445">
        <w:rPr>
          <w:rFonts w:ascii="Times New Roman" w:hAnsi="Times New Roman"/>
          <w:sz w:val="24"/>
          <w:szCs w:val="24"/>
        </w:rPr>
        <w:t xml:space="preserve"> no central de avisos se há alguma prova ou trabalho marcado pelo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0123C4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aluno que verificará a</w:t>
      </w:r>
      <w:r w:rsidR="00672BBE" w:rsidRPr="00BE3445">
        <w:rPr>
          <w:rFonts w:ascii="Times New Roman" w:hAnsi="Times New Roman"/>
          <w:sz w:val="24"/>
          <w:szCs w:val="24"/>
        </w:rPr>
        <w:t xml:space="preserve"> central de avisos deve estar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deverá colocar um aviso no central de avisos.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 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0123C4">
      <w:pPr>
        <w:pStyle w:val="body"/>
        <w:numPr>
          <w:ilvl w:val="0"/>
          <w:numId w:val="5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"Central de Avisos".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2- </w:t>
      </w:r>
      <w:r w:rsidR="00672BBE" w:rsidRPr="00BE3445">
        <w:rPr>
          <w:rFonts w:ascii="Times New Roman" w:hAnsi="Times New Roman"/>
          <w:sz w:val="24"/>
          <w:szCs w:val="24"/>
        </w:rPr>
        <w:t xml:space="preserve">Deve ser aberto um painel com avisos do aluno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3-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123C4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2.1- </w:t>
      </w:r>
      <w:r w:rsidR="00672BBE" w:rsidRPr="00BE3445">
        <w:rPr>
          <w:rFonts w:ascii="Times New Roman" w:hAnsi="Times New Roman"/>
          <w:sz w:val="24"/>
          <w:szCs w:val="24"/>
        </w:rPr>
        <w:t xml:space="preserve">Se o professor não tiver colocado nada, não aparecerá nenhum aviso novo no central de avisos. 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UC16 Verificar nota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verificar sua nota em um painel de notas.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deseja ver sua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ter inserido a nota do aluno no banco de dados para que o aluno possa visualizá-la.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“Notas do Aluno”.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com as notas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1952CA" w:rsidP="001952CA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="00672BBE" w:rsidRPr="00BE3445">
        <w:rPr>
          <w:rFonts w:ascii="Times New Roman" w:hAnsi="Times New Roman"/>
          <w:sz w:val="24"/>
          <w:szCs w:val="24"/>
        </w:rPr>
        <w:t xml:space="preserve">Se o professor ainda não tiver colocado nenhuma nota referente ao aluno </w:t>
      </w:r>
      <w:proofErr w:type="spellStart"/>
      <w:r w:rsidR="00672BBE"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="00672BBE" w:rsidRPr="00BE3445">
        <w:rPr>
          <w:rFonts w:ascii="Times New Roman" w:hAnsi="Times New Roman"/>
          <w:sz w:val="24"/>
          <w:szCs w:val="24"/>
        </w:rPr>
        <w:t xml:space="preserve"> no sistema deve ser mostrado um painel em branco.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UC17 Inserir nota do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No painel do professor deve existir uma opção de inserir notas dos alunos. Profes</w:t>
      </w:r>
      <w:r w:rsidR="004D005D">
        <w:rPr>
          <w:rFonts w:ascii="Times New Roman" w:hAnsi="Times New Roman"/>
          <w:sz w:val="24"/>
          <w:szCs w:val="24"/>
        </w:rPr>
        <w:t>sor poderá inserir a nota de um</w:t>
      </w:r>
      <w:r w:rsidRPr="00BE3445">
        <w:rPr>
          <w:rFonts w:ascii="Times New Roman" w:hAnsi="Times New Roman"/>
          <w:sz w:val="24"/>
          <w:szCs w:val="24"/>
        </w:rPr>
        <w:t xml:space="preserve"> aluno em uma determinada disciplina.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que deseja inserir 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O aluno que receberá a nota deve constar no banco de dados.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Professores.</w:t>
      </w:r>
    </w:p>
    <w:p w:rsidR="00545211" w:rsidRPr="00BE3445" w:rsidRDefault="00545211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deve clicar no botão “Inserir notas de alunos”.</w:t>
      </w:r>
    </w:p>
    <w:p w:rsidR="00672BBE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onde é identificado a disciplina e o aluno. Também deve contar </w:t>
      </w:r>
      <w:r w:rsidR="004D005D">
        <w:rPr>
          <w:rFonts w:ascii="Times New Roman" w:hAnsi="Times New Roman"/>
          <w:sz w:val="24"/>
          <w:szCs w:val="24"/>
        </w:rPr>
        <w:t xml:space="preserve">com </w:t>
      </w:r>
      <w:r w:rsidRPr="00BE3445">
        <w:rPr>
          <w:rFonts w:ascii="Times New Roman" w:hAnsi="Times New Roman"/>
          <w:sz w:val="24"/>
          <w:szCs w:val="24"/>
        </w:rPr>
        <w:t>um espaço para inserção de nota desse aluno.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preencherá o campo nota.</w:t>
      </w:r>
    </w:p>
    <w:p w:rsidR="004D005D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clica em “Lançar nota”.</w:t>
      </w:r>
    </w:p>
    <w:p w:rsidR="004D005D" w:rsidRPr="00BE3445" w:rsidRDefault="004D005D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atualiza o banco de dados com a nova nota do aluno.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opções anterior o professor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4D005D" w:rsidP="004D005D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Professor insere uma nota negativa. Nesse caso deve ser mostrada uma mensagem de advertência.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UC18 Avaliar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avaliar o professor no decorrer do semestre e fazer críticas ou sugestões com relação </w:t>
      </w:r>
      <w:r w:rsidR="00C623BF">
        <w:rPr>
          <w:rFonts w:ascii="Times New Roman" w:hAnsi="Times New Roman"/>
          <w:sz w:val="24"/>
          <w:szCs w:val="24"/>
        </w:rPr>
        <w:t>à</w:t>
      </w:r>
      <w:r w:rsidR="00AE7B8E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metodologia de trabalho.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a ser avaliado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C623BF" w:rsidRPr="00C623BF" w:rsidRDefault="00C623BF" w:rsidP="00C623BF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 – Aluno clica em “Avaliar Professor”.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2 - </w:t>
      </w:r>
      <w:r w:rsidR="00672BBE" w:rsidRPr="00BE3445">
        <w:rPr>
          <w:rFonts w:ascii="Times New Roman" w:hAnsi="Times New Roman"/>
          <w:sz w:val="24"/>
          <w:szCs w:val="24"/>
        </w:rPr>
        <w:t>Aluno deve identificar o professor que receberá a sugestão ou crítica.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3 - </w:t>
      </w:r>
      <w:r w:rsidR="00672BBE" w:rsidRPr="00BE3445">
        <w:rPr>
          <w:rFonts w:ascii="Times New Roman" w:hAnsi="Times New Roman"/>
          <w:sz w:val="24"/>
          <w:szCs w:val="24"/>
        </w:rPr>
        <w:t>Aluno digita a crítica/sugestão referente ao professor no campo apropriado.</w:t>
      </w:r>
    </w:p>
    <w:p w:rsidR="00672BBE" w:rsidRPr="00BE3445" w:rsidRDefault="00C623BF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4 - </w:t>
      </w:r>
      <w:r w:rsidR="00672BBE" w:rsidRPr="00BE3445">
        <w:rPr>
          <w:rFonts w:ascii="Times New Roman" w:hAnsi="Times New Roman"/>
          <w:sz w:val="24"/>
          <w:szCs w:val="24"/>
        </w:rPr>
        <w:t>Aluno clica no botão “enviar sugestão/critica”.</w:t>
      </w:r>
    </w:p>
    <w:p w:rsidR="00C623BF" w:rsidRPr="00C623BF" w:rsidRDefault="00672BBE" w:rsidP="00C623BF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C623BF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2.1 - </w:t>
      </w:r>
      <w:r w:rsidRPr="00BE3445">
        <w:rPr>
          <w:rFonts w:ascii="Times New Roman" w:hAnsi="Times New Roman"/>
          <w:sz w:val="24"/>
          <w:szCs w:val="24"/>
        </w:rPr>
        <w:t xml:space="preserve">Aluno não identifica o destino da mensagem. Nesse caso, ao clicar no botão enviar deve ser </w:t>
      </w:r>
      <w:proofErr w:type="gramStart"/>
      <w:r w:rsidRPr="00BE3445">
        <w:rPr>
          <w:rFonts w:ascii="Times New Roman" w:hAnsi="Times New Roman"/>
          <w:sz w:val="24"/>
          <w:szCs w:val="24"/>
        </w:rPr>
        <w:t>mostrado uma mensagem de advertência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modo q</w:t>
      </w:r>
      <w:r>
        <w:rPr>
          <w:rFonts w:ascii="Times New Roman" w:hAnsi="Times New Roman"/>
          <w:sz w:val="24"/>
          <w:szCs w:val="24"/>
        </w:rPr>
        <w:t>ue o destino seja identificado.</w:t>
      </w:r>
    </w:p>
    <w:p w:rsidR="00672BBE" w:rsidRPr="00BE3445" w:rsidRDefault="00C623BF" w:rsidP="00C623BF">
      <w:pPr>
        <w:pStyle w:val="body"/>
        <w:suppressAutoHyphens/>
        <w:spacing w:before="0" w:line="100" w:lineRule="atLeast"/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3.1 - </w:t>
      </w:r>
      <w:r w:rsidR="00672BBE" w:rsidRPr="00BE3445">
        <w:rPr>
          <w:rFonts w:ascii="Times New Roman" w:hAnsi="Times New Roman"/>
          <w:sz w:val="24"/>
          <w:szCs w:val="24"/>
        </w:rPr>
        <w:t xml:space="preserve">Aluno tenta enviar uma mensagem em branco. Nesse caso, deve ser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 xml:space="preserve">mostrada uma mensagem de advertência para que o corpo da mensagem </w:t>
      </w:r>
      <w:r>
        <w:rPr>
          <w:rFonts w:ascii="Times New Roman" w:hAnsi="Times New Roman"/>
          <w:sz w:val="24"/>
          <w:szCs w:val="24"/>
        </w:rPr>
        <w:tab/>
      </w:r>
      <w:r w:rsidR="00672BBE" w:rsidRPr="00BE3445">
        <w:rPr>
          <w:rFonts w:ascii="Times New Roman" w:hAnsi="Times New Roman"/>
          <w:sz w:val="24"/>
          <w:szCs w:val="24"/>
        </w:rPr>
        <w:t>seja preenchido.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máximo </w:t>
      </w:r>
      <w:r w:rsidR="00AE7B8E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130A4B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130A4B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UC19 Verificar Mensagem de Contatos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</w:t>
      </w:r>
      <w:r w:rsidR="00081B05">
        <w:rPr>
          <w:rFonts w:ascii="Times New Roman" w:hAnsi="Times New Roman"/>
          <w:sz w:val="24"/>
          <w:szCs w:val="24"/>
        </w:rPr>
        <w:t xml:space="preserve">verificará se </w:t>
      </w:r>
      <w:proofErr w:type="gramStart"/>
      <w:r w:rsidR="00081B05">
        <w:rPr>
          <w:rFonts w:ascii="Times New Roman" w:hAnsi="Times New Roman"/>
          <w:sz w:val="24"/>
          <w:szCs w:val="24"/>
        </w:rPr>
        <w:t>existe</w:t>
      </w:r>
      <w:proofErr w:type="gramEnd"/>
      <w:r w:rsidR="00081B05">
        <w:rPr>
          <w:rFonts w:ascii="Times New Roman" w:hAnsi="Times New Roman"/>
          <w:sz w:val="24"/>
          <w:szCs w:val="24"/>
        </w:rPr>
        <w:t xml:space="preserve"> mensagens deixadas por outros alunos.</w:t>
      </w:r>
    </w:p>
    <w:p w:rsidR="00081B0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081B05" w:rsidRPr="00BE3445" w:rsidRDefault="00081B05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deve estar cadastrado no BD (tanto o que irá </w:t>
      </w:r>
      <w:proofErr w:type="gramStart"/>
      <w:r w:rsidRPr="00BE3445">
        <w:rPr>
          <w:rFonts w:ascii="Times New Roman" w:hAnsi="Times New Roman"/>
          <w:sz w:val="24"/>
          <w:szCs w:val="24"/>
        </w:rPr>
        <w:t>enviar,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quanto o que irá receber a mensagem).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clica no botão “enviar mensagem para contato”.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caixa de texto.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redigirá a mensagem a ser enviada.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salvará esta mensagem no registro do destinatário.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081B05" w:rsidP="00081B05">
      <w:pPr>
        <w:pStyle w:val="body"/>
        <w:spacing w:before="0"/>
        <w:ind w:left="142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4.1 - </w:t>
      </w:r>
      <w:r w:rsidR="00672BBE" w:rsidRPr="00BE3445">
        <w:rPr>
          <w:rFonts w:ascii="Times New Roman" w:hAnsi="Times New Roman"/>
          <w:sz w:val="24"/>
          <w:szCs w:val="24"/>
        </w:rPr>
        <w:t>Aluno entra com um contato inválido.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D41376" w:rsidRPr="00D41376" w:rsidRDefault="00672BBE" w:rsidP="00D41376">
      <w:pPr>
        <w:ind w:left="708"/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ab/>
        <w:t xml:space="preserve">Mensagem de </w:t>
      </w:r>
      <w:proofErr w:type="gramStart"/>
      <w:r w:rsidRPr="00BE3445">
        <w:rPr>
          <w:sz w:val="24"/>
          <w:szCs w:val="24"/>
          <w:lang w:val="pt-BR"/>
        </w:rPr>
        <w:t xml:space="preserve">máximo </w:t>
      </w:r>
      <w:r w:rsidR="00130A4B">
        <w:rPr>
          <w:sz w:val="24"/>
          <w:szCs w:val="24"/>
          <w:lang w:val="pt-BR"/>
        </w:rPr>
        <w:t>4</w:t>
      </w:r>
      <w:r w:rsidRPr="00BE3445">
        <w:rPr>
          <w:sz w:val="24"/>
          <w:szCs w:val="24"/>
          <w:lang w:val="pt-BR"/>
        </w:rPr>
        <w:t>00</w:t>
      </w:r>
      <w:proofErr w:type="gramEnd"/>
      <w:r w:rsidRPr="00BE3445">
        <w:rPr>
          <w:sz w:val="24"/>
          <w:szCs w:val="24"/>
          <w:lang w:val="pt-BR"/>
        </w:rPr>
        <w:t xml:space="preserve"> caracteres</w:t>
      </w:r>
    </w:p>
    <w:p w:rsidR="00997789" w:rsidRDefault="00997789" w:rsidP="00997789">
      <w:pPr>
        <w:pStyle w:val="PargrafodaLista"/>
        <w:jc w:val="both"/>
        <w:rPr>
          <w:b/>
          <w:sz w:val="28"/>
          <w:szCs w:val="28"/>
          <w:lang w:val="pt-BR"/>
        </w:rPr>
      </w:pPr>
    </w:p>
    <w:p w:rsidR="000D3C50" w:rsidRPr="000D3C50" w:rsidRDefault="000F6217" w:rsidP="000D3C50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do usuário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Características gerais do sistema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Pr="003719B5" w:rsidRDefault="003719B5" w:rsidP="003719B5">
      <w:pPr>
        <w:pStyle w:val="PargrafodaLista"/>
        <w:ind w:left="360" w:firstLine="207"/>
        <w:jc w:val="both"/>
        <w:rPr>
          <w:sz w:val="24"/>
          <w:szCs w:val="24"/>
          <w:lang w:val="pt-BR"/>
        </w:rPr>
      </w:pPr>
      <w:r w:rsidRPr="003719B5">
        <w:rPr>
          <w:sz w:val="24"/>
          <w:szCs w:val="24"/>
          <w:lang w:val="pt-BR"/>
        </w:rPr>
        <w:t xml:space="preserve">Para o desenvolvimento deste projeto será usado a linguagem de programação JAVA e para o desenvolvimento do banco de dados, o </w:t>
      </w:r>
      <w:proofErr w:type="spellStart"/>
      <w:proofErr w:type="gramStart"/>
      <w:r w:rsidRPr="003719B5">
        <w:rPr>
          <w:sz w:val="24"/>
          <w:szCs w:val="24"/>
          <w:lang w:val="pt-BR"/>
        </w:rPr>
        <w:t>PostgreSQL</w:t>
      </w:r>
      <w:proofErr w:type="spellEnd"/>
      <w:proofErr w:type="gramEnd"/>
      <w:r w:rsidRPr="003719B5">
        <w:rPr>
          <w:sz w:val="24"/>
          <w:szCs w:val="24"/>
          <w:lang w:val="pt-BR"/>
        </w:rPr>
        <w:t>. Usaremos estas tecnologias</w:t>
      </w:r>
      <w:proofErr w:type="gramStart"/>
      <w:r w:rsidRPr="003719B5">
        <w:rPr>
          <w:sz w:val="24"/>
          <w:szCs w:val="24"/>
          <w:lang w:val="pt-BR"/>
        </w:rPr>
        <w:t xml:space="preserve"> pois</w:t>
      </w:r>
      <w:proofErr w:type="gramEnd"/>
      <w:r w:rsidRPr="003719B5">
        <w:rPr>
          <w:sz w:val="24"/>
          <w:szCs w:val="24"/>
          <w:lang w:val="pt-BR"/>
        </w:rPr>
        <w:t xml:space="preserve"> atendem perfeitamente as necessidades do projeto e também porque todos os membros de desenvolvimento do projeto tem conhecimento destas ferramentas.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em camadas</w:t>
      </w:r>
    </w:p>
    <w:p w:rsidR="00C53329" w:rsidRDefault="00C53329" w:rsidP="00C53329">
      <w:pPr>
        <w:ind w:left="567"/>
        <w:jc w:val="both"/>
        <w:rPr>
          <w:b/>
          <w:sz w:val="28"/>
          <w:szCs w:val="28"/>
          <w:lang w:val="pt-BR"/>
        </w:rPr>
      </w:pPr>
    </w:p>
    <w:p w:rsidR="00C53329" w:rsidRPr="00C53329" w:rsidRDefault="00C53329" w:rsidP="00C53329">
      <w:pPr>
        <w:ind w:left="567" w:firstLine="141"/>
        <w:jc w:val="both"/>
        <w:rPr>
          <w:sz w:val="24"/>
          <w:szCs w:val="24"/>
          <w:lang w:val="pt-BR"/>
        </w:rPr>
      </w:pPr>
      <w:r w:rsidRPr="00C53329">
        <w:rPr>
          <w:sz w:val="24"/>
          <w:szCs w:val="24"/>
          <w:lang w:val="pt-BR"/>
        </w:rPr>
        <w:t xml:space="preserve">Para o desenvolvimento desta arquitetura, usaremos a arquitetura baseada em camadas, contendo </w:t>
      </w:r>
      <w:proofErr w:type="gramStart"/>
      <w:r w:rsidRPr="00C53329">
        <w:rPr>
          <w:sz w:val="24"/>
          <w:szCs w:val="24"/>
          <w:lang w:val="pt-BR"/>
        </w:rPr>
        <w:t>3</w:t>
      </w:r>
      <w:proofErr w:type="gramEnd"/>
      <w:r w:rsidRPr="00C53329">
        <w:rPr>
          <w:sz w:val="24"/>
          <w:szCs w:val="24"/>
          <w:lang w:val="pt-BR"/>
        </w:rPr>
        <w:t xml:space="preserve"> camadas, sendo elas:</w:t>
      </w:r>
    </w:p>
    <w:p w:rsidR="00C53329" w:rsidRDefault="00C53329" w:rsidP="00C5332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1</w:t>
      </w:r>
      <w:proofErr w:type="gramEnd"/>
    </w:p>
    <w:p w:rsidR="009B2AD2" w:rsidRDefault="009B2AD2" w:rsidP="009B2AD2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9B2AD2" w:rsidRDefault="009B2AD2" w:rsidP="009B2AD2">
      <w:pPr>
        <w:ind w:left="708" w:firstLine="708"/>
        <w:jc w:val="both"/>
        <w:rPr>
          <w:sz w:val="24"/>
          <w:szCs w:val="24"/>
          <w:lang w:val="pt-BR"/>
        </w:rPr>
      </w:pPr>
      <w:r w:rsidRPr="009B2AD2">
        <w:rPr>
          <w:sz w:val="24"/>
          <w:szCs w:val="24"/>
          <w:lang w:val="pt-BR"/>
        </w:rPr>
        <w:t xml:space="preserve">Interface de usuário, autenticação e autorização. Nessa camada é feito o </w:t>
      </w:r>
      <w:proofErr w:type="spellStart"/>
      <w:r w:rsidRPr="009B2AD2">
        <w:rPr>
          <w:sz w:val="24"/>
          <w:szCs w:val="24"/>
          <w:lang w:val="pt-BR"/>
        </w:rPr>
        <w:t>login</w:t>
      </w:r>
      <w:proofErr w:type="spellEnd"/>
      <w:r w:rsidRPr="009B2AD2">
        <w:rPr>
          <w:sz w:val="24"/>
          <w:szCs w:val="24"/>
          <w:lang w:val="pt-BR"/>
        </w:rPr>
        <w:t xml:space="preserve"> no sistema, autenticando e autorizando o usuário a acessar sua respectiva interface com suas funcionalidades.</w:t>
      </w:r>
    </w:p>
    <w:p w:rsidR="009B2AD2" w:rsidRDefault="009B2AD2" w:rsidP="00C53329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1F6ABB" w:rsidRDefault="00C53329" w:rsidP="001F6ABB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2</w:t>
      </w:r>
      <w:proofErr w:type="gramEnd"/>
    </w:p>
    <w:p w:rsidR="001F6ABB" w:rsidRPr="001F6ABB" w:rsidRDefault="001F6ABB" w:rsidP="001F6AB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1F6ABB" w:rsidRDefault="001F6ABB" w:rsidP="001F6ABB">
      <w:pPr>
        <w:ind w:left="708" w:firstLine="708"/>
        <w:jc w:val="both"/>
        <w:rPr>
          <w:sz w:val="24"/>
          <w:szCs w:val="24"/>
          <w:lang w:val="pt-BR"/>
        </w:rPr>
      </w:pPr>
      <w:r w:rsidRPr="001F6ABB">
        <w:rPr>
          <w:sz w:val="24"/>
          <w:szCs w:val="24"/>
          <w:lang w:val="pt-BR"/>
        </w:rPr>
        <w:t xml:space="preserve">Funcionalidades do sistema. Essa camada é dividida em </w:t>
      </w:r>
      <w:proofErr w:type="gramStart"/>
      <w:r w:rsidRPr="001F6ABB">
        <w:rPr>
          <w:sz w:val="24"/>
          <w:szCs w:val="24"/>
          <w:lang w:val="pt-BR"/>
        </w:rPr>
        <w:t>2</w:t>
      </w:r>
      <w:proofErr w:type="gramEnd"/>
      <w:r w:rsidRPr="001F6ABB">
        <w:rPr>
          <w:sz w:val="24"/>
          <w:szCs w:val="24"/>
          <w:lang w:val="pt-BR"/>
        </w:rPr>
        <w:t xml:space="preserve"> subcamadas independentes, a camada 2.1 que são as funcionalidades da secretária e a camada 2.2 que são as funcionalidades do professor. Todos os componentes dessa camada fazem acesso ao banco de dados através de uma classe DAO.</w:t>
      </w:r>
    </w:p>
    <w:p w:rsidR="001F6ABB" w:rsidRPr="00C53329" w:rsidRDefault="001F6ABB" w:rsidP="001F6ABB">
      <w:pPr>
        <w:ind w:left="708" w:firstLine="708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Camada 2.1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AC1392" w:rsidRPr="00AC1392" w:rsidRDefault="00AC1392" w:rsidP="00AC1392">
      <w:pPr>
        <w:ind w:left="708" w:firstLine="708"/>
        <w:jc w:val="both"/>
        <w:rPr>
          <w:sz w:val="24"/>
          <w:szCs w:val="24"/>
          <w:lang w:val="pt-BR"/>
        </w:rPr>
      </w:pPr>
      <w:r w:rsidRPr="00AC1392">
        <w:rPr>
          <w:sz w:val="24"/>
          <w:szCs w:val="24"/>
          <w:lang w:val="pt-BR"/>
        </w:rPr>
        <w:t>Funcionalidades da secretária. Essa camada contém os componentes usados pela secretária, são eles:</w:t>
      </w:r>
    </w:p>
    <w:p w:rsidR="00AC1392" w:rsidRPr="00AC1392" w:rsidRDefault="00AC1392" w:rsidP="00AC1392">
      <w:pPr>
        <w:ind w:left="708"/>
        <w:jc w:val="both"/>
        <w:rPr>
          <w:sz w:val="24"/>
          <w:szCs w:val="24"/>
          <w:lang w:val="pt-BR"/>
        </w:rPr>
      </w:pPr>
    </w:p>
    <w:p w:rsidR="00BC0A7F" w:rsidRPr="00AC1392" w:rsidRDefault="00B76EE7" w:rsidP="00BC0A7F">
      <w:pPr>
        <w:ind w:left="708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- B</w:t>
      </w:r>
      <w:r w:rsidR="00AC1392" w:rsidRPr="00B76EE7">
        <w:rPr>
          <w:i/>
          <w:sz w:val="24"/>
          <w:szCs w:val="24"/>
          <w:lang w:val="pt-BR"/>
        </w:rPr>
        <w:t>uscar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e um campo de resultados encontrados, onde a secretária clica no nome do professor e abre as suas informações.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professor:</w:t>
      </w:r>
      <w:r w:rsidR="00AC1392" w:rsidRPr="00AC1392">
        <w:rPr>
          <w:sz w:val="24"/>
          <w:szCs w:val="24"/>
          <w:lang w:val="pt-BR"/>
        </w:rPr>
        <w:t xml:space="preserve"> abre uma janela com campos para adicionar informações do novo professor. 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professor:</w:t>
      </w:r>
      <w:r w:rsidRPr="00AC1392">
        <w:rPr>
          <w:sz w:val="24"/>
          <w:szCs w:val="24"/>
          <w:lang w:val="pt-BR"/>
        </w:rPr>
        <w:t xml:space="preserve"> abre uma janela com o campo de busca tanto por id quanto por nome do professor a ser </w:t>
      </w:r>
      <w:proofErr w:type="gramStart"/>
      <w:r w:rsidRPr="00AC1392">
        <w:rPr>
          <w:sz w:val="24"/>
          <w:szCs w:val="24"/>
          <w:lang w:val="pt-BR"/>
        </w:rPr>
        <w:t>deletado</w:t>
      </w:r>
      <w:proofErr w:type="gramEnd"/>
      <w:r w:rsidRPr="00AC1392">
        <w:rPr>
          <w:sz w:val="24"/>
          <w:szCs w:val="24"/>
          <w:lang w:val="pt-BR"/>
        </w:rPr>
        <w:t>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Atualizar informações do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do professor por nome ou id, assim a busca é feita e o professor selecionado, outro campo é preenchido com as informações dele, onde podem ser alteradas e atualizadas.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Buscar professor que ministra mais aulas:</w:t>
      </w:r>
      <w:r w:rsidRPr="00AC1392">
        <w:rPr>
          <w:sz w:val="24"/>
          <w:szCs w:val="24"/>
          <w:lang w:val="pt-BR"/>
        </w:rPr>
        <w:t xml:space="preserve"> abre uma janela com nome dos professores que ministram mais aula no semestre corrente.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Criar turma:</w:t>
      </w:r>
      <w:r w:rsidRPr="00AC1392">
        <w:rPr>
          <w:sz w:val="24"/>
          <w:szCs w:val="24"/>
          <w:lang w:val="pt-BR"/>
        </w:rPr>
        <w:t xml:space="preserve"> abre uma janela com campos para preencher informações referentes a uma nova turma a ser criada.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aluno:</w:t>
      </w:r>
      <w:r w:rsidR="00AC1392" w:rsidRPr="00AC1392">
        <w:rPr>
          <w:sz w:val="24"/>
          <w:szCs w:val="24"/>
          <w:lang w:val="pt-BR"/>
        </w:rPr>
        <w:t xml:space="preserve"> abre uma nova janela com campos para adicionar informações a respeito do novo aluno a ser inserido.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id: </w:t>
      </w:r>
      <w:proofErr w:type="gramStart"/>
      <w:r w:rsidRPr="00AC1392">
        <w:rPr>
          <w:sz w:val="24"/>
          <w:szCs w:val="24"/>
          <w:lang w:val="pt-BR"/>
        </w:rPr>
        <w:t>após</w:t>
      </w:r>
      <w:proofErr w:type="gramEnd"/>
      <w:r w:rsidRPr="00AC1392">
        <w:rPr>
          <w:sz w:val="24"/>
          <w:szCs w:val="24"/>
          <w:lang w:val="pt-BR"/>
        </w:rPr>
        <w:t xml:space="preserve"> feita a busca, o aluno pode ser selecionado para ser removido.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Atualizar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id, </w:t>
      </w:r>
      <w:proofErr w:type="gramStart"/>
      <w:r w:rsidRPr="00AC1392">
        <w:rPr>
          <w:sz w:val="24"/>
          <w:szCs w:val="24"/>
          <w:lang w:val="pt-BR"/>
        </w:rPr>
        <w:t>após</w:t>
      </w:r>
      <w:proofErr w:type="gramEnd"/>
      <w:r w:rsidRPr="00AC1392">
        <w:rPr>
          <w:sz w:val="24"/>
          <w:szCs w:val="24"/>
          <w:lang w:val="pt-BR"/>
        </w:rPr>
        <w:t xml:space="preserve"> feita a busca o aluno pode ser selecionado para suas informações aparecerem na tela para serem editadas e atualizadas.</w:t>
      </w:r>
    </w:p>
    <w:p w:rsidR="00AC1392" w:rsidRPr="00AC1392" w:rsidRDefault="00AC1392" w:rsidP="00B76EE7">
      <w:pPr>
        <w:ind w:left="708" w:firstLine="708"/>
        <w:jc w:val="both"/>
        <w:rPr>
          <w:b/>
          <w:sz w:val="28"/>
          <w:szCs w:val="28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Matricular alunos:</w:t>
      </w:r>
      <w:r w:rsidRPr="00AC1392">
        <w:rPr>
          <w:sz w:val="24"/>
          <w:szCs w:val="24"/>
          <w:lang w:val="pt-BR"/>
        </w:rPr>
        <w:t xml:space="preserve"> abre uma janela com campos para serem </w:t>
      </w:r>
      <w:proofErr w:type="gramStart"/>
      <w:r w:rsidRPr="00AC1392">
        <w:rPr>
          <w:sz w:val="24"/>
          <w:szCs w:val="24"/>
          <w:lang w:val="pt-BR"/>
        </w:rPr>
        <w:t>preenchidos com informações referente a matricula de alunos</w:t>
      </w:r>
      <w:proofErr w:type="gramEnd"/>
      <w:r w:rsidRPr="00AC1392">
        <w:rPr>
          <w:sz w:val="24"/>
          <w:szCs w:val="24"/>
          <w:lang w:val="pt-BR"/>
        </w:rPr>
        <w:t>.</w:t>
      </w:r>
    </w:p>
    <w:p w:rsidR="00AC1392" w:rsidRDefault="00AC1392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2.2</w:t>
      </w:r>
    </w:p>
    <w:p w:rsidR="00BC0A7F" w:rsidRDefault="00BC0A7F" w:rsidP="00BC0A7F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BC0A7F" w:rsidRPr="00BC0A7F" w:rsidRDefault="00BC0A7F" w:rsidP="00BC0A7F">
      <w:pPr>
        <w:ind w:left="708" w:firstLine="708"/>
        <w:jc w:val="both"/>
        <w:rPr>
          <w:b/>
          <w:sz w:val="28"/>
          <w:szCs w:val="28"/>
          <w:lang w:val="pt-BR"/>
        </w:rPr>
      </w:pPr>
      <w:r w:rsidRPr="00BC0A7F">
        <w:rPr>
          <w:sz w:val="24"/>
          <w:szCs w:val="24"/>
          <w:lang w:val="pt-BR"/>
        </w:rPr>
        <w:t xml:space="preserve">Funcionalidades do professor. Essa camada contém um único componente que é o responsável pela busca de alunos: abre uma janela com campo de busca de aluno por id ou nome, após a busca é selecionado e </w:t>
      </w:r>
      <w:proofErr w:type="gramStart"/>
      <w:r w:rsidRPr="00BC0A7F">
        <w:rPr>
          <w:sz w:val="24"/>
          <w:szCs w:val="24"/>
          <w:lang w:val="pt-BR"/>
        </w:rPr>
        <w:t>aparece</w:t>
      </w:r>
      <w:proofErr w:type="gramEnd"/>
      <w:r w:rsidRPr="00BC0A7F">
        <w:rPr>
          <w:sz w:val="24"/>
          <w:szCs w:val="24"/>
          <w:lang w:val="pt-BR"/>
        </w:rPr>
        <w:t xml:space="preserve"> informações referentes a ele.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3</w:t>
      </w:r>
      <w:proofErr w:type="gramEnd"/>
    </w:p>
    <w:p w:rsidR="00C53329" w:rsidRPr="00C53329" w:rsidRDefault="00C53329" w:rsidP="00C53329">
      <w:pPr>
        <w:ind w:left="2160"/>
        <w:jc w:val="both"/>
        <w:rPr>
          <w:b/>
          <w:sz w:val="28"/>
          <w:szCs w:val="28"/>
          <w:lang w:val="pt-BR"/>
        </w:rPr>
      </w:pPr>
    </w:p>
    <w:p w:rsidR="000430D0" w:rsidRDefault="00BC0A7F" w:rsidP="00BC0A7F">
      <w:pPr>
        <w:ind w:left="360" w:firstLine="348"/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Banco de dados do sistema. Essa camada representa o banco de dados do sistema que é utilizado por todos os componentes da camada de cima. O banco contém informações da universidade tais como: informações de alunos, professores, turmas, faculdade, disciplinas, salas, horários, etc. O banco é acessado através de uma classe chamada DAO.</w:t>
      </w: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Pr="000430D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D3C50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Modelo do sistema</w:t>
      </w:r>
    </w:p>
    <w:p w:rsidR="000D3C50" w:rsidRDefault="000D3C50" w:rsidP="000D3C50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casos de uso</w:t>
      </w:r>
    </w:p>
    <w:p w:rsidR="000D0C15" w:rsidRDefault="000D0C15" w:rsidP="000D0C1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68689A" w:rsidRDefault="0068689A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68689A">
      <w:pPr>
        <w:pStyle w:val="PargrafodaLista"/>
        <w:ind w:left="927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CC1A44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114935</wp:posOffset>
            </wp:positionV>
            <wp:extent cx="6673215" cy="4445635"/>
            <wp:effectExtent l="0" t="1123950" r="0" b="111696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73215" cy="4445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Pr="00407FE1" w:rsidRDefault="000D3C50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407FE1">
        <w:rPr>
          <w:b/>
          <w:sz w:val="28"/>
          <w:szCs w:val="28"/>
          <w:lang w:val="pt-BR"/>
        </w:rPr>
        <w:t xml:space="preserve">Diagrama de </w:t>
      </w:r>
      <w:r w:rsidR="00CC1A44" w:rsidRPr="00407FE1">
        <w:rPr>
          <w:b/>
          <w:sz w:val="28"/>
          <w:szCs w:val="28"/>
          <w:lang w:val="pt-BR"/>
        </w:rPr>
        <w:t>componentes</w:t>
      </w:r>
    </w:p>
    <w:p w:rsidR="00CC1A44" w:rsidRDefault="00CC1A44" w:rsidP="00CC1A44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C1A44" w:rsidRDefault="00CC1A44" w:rsidP="00CC1A44">
      <w:pPr>
        <w:ind w:firstLine="567"/>
        <w:jc w:val="both"/>
        <w:rPr>
          <w:sz w:val="24"/>
          <w:szCs w:val="24"/>
          <w:lang w:val="pt-BR"/>
        </w:rPr>
      </w:pPr>
      <w:r w:rsidRPr="00CC1A44">
        <w:rPr>
          <w:sz w:val="24"/>
          <w:szCs w:val="24"/>
          <w:lang w:val="pt-BR"/>
        </w:rPr>
        <w:t>Para uma melhor visualização da comunicação entre cada um dos componentes existentes no sistema, elaboramos um diagrama de componentes.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  <w:r>
        <w:rPr>
          <w:b/>
          <w:bCs/>
          <w:noProof/>
          <w:color w:val="00000A"/>
          <w:sz w:val="28"/>
          <w:szCs w:val="28"/>
          <w:lang w:val="pt-BR" w:eastAsia="pt-BR"/>
        </w:rPr>
        <w:drawing>
          <wp:inline distT="0" distB="0" distL="0" distR="0">
            <wp:extent cx="5326456" cy="5208105"/>
            <wp:effectExtent l="19050" t="1905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46" cy="5208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  <w:r w:rsidRPr="003F4AB5">
        <w:rPr>
          <w:b/>
          <w:sz w:val="24"/>
          <w:szCs w:val="24"/>
          <w:lang w:val="pt-BR"/>
        </w:rPr>
        <w:t>Figura:</w:t>
      </w:r>
      <w:r>
        <w:rPr>
          <w:sz w:val="24"/>
          <w:szCs w:val="24"/>
          <w:lang w:val="pt-BR"/>
        </w:rPr>
        <w:t xml:space="preserve"> Diagrama de componentes</w:t>
      </w: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3F4AB5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Modelagem</w:t>
      </w:r>
      <w:r w:rsidR="00407FE1" w:rsidRPr="00407FE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>do Banco de Dados-</w:t>
      </w:r>
      <w:proofErr w:type="gramStart"/>
      <w:r>
        <w:rPr>
          <w:b/>
          <w:sz w:val="28"/>
          <w:szCs w:val="28"/>
          <w:lang w:val="pt-BR"/>
        </w:rPr>
        <w:t xml:space="preserve">  </w:t>
      </w:r>
      <w:proofErr w:type="gramEnd"/>
      <w:r>
        <w:rPr>
          <w:b/>
          <w:sz w:val="28"/>
          <w:szCs w:val="28"/>
          <w:lang w:val="pt-BR"/>
        </w:rPr>
        <w:t>(DER)</w:t>
      </w: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285615" cy="7267575"/>
            <wp:effectExtent l="19050" t="19050" r="635" b="9525"/>
            <wp:docPr id="4" name="Imagem 4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26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B5" w:rsidRDefault="009E5ED8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classes</w:t>
      </w:r>
    </w:p>
    <w:p w:rsidR="0004667B" w:rsidRDefault="0004667B" w:rsidP="0004667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4667B" w:rsidRPr="00407FE1" w:rsidRDefault="00BA75DD" w:rsidP="0004667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Evolução do sistema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sectPr w:rsidR="00407FE1" w:rsidSect="00581B0C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EBB" w:rsidRDefault="009D7EBB" w:rsidP="006754DB">
      <w:r>
        <w:separator/>
      </w:r>
    </w:p>
  </w:endnote>
  <w:endnote w:type="continuationSeparator" w:id="0">
    <w:p w:rsidR="009D7EBB" w:rsidRDefault="009D7EBB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F0" w:rsidRDefault="00171CF0" w:rsidP="00581B0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1CF0" w:rsidRDefault="00171CF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F0" w:rsidRDefault="00171CF0" w:rsidP="00581B0C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1B05">
      <w:rPr>
        <w:rStyle w:val="Nmerodepgina"/>
        <w:noProof/>
      </w:rPr>
      <w:t>16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171CF0" w:rsidRDefault="00171CF0">
    <w:pPr>
      <w:pStyle w:val="Rodap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EBB" w:rsidRDefault="009D7EBB" w:rsidP="006754DB">
      <w:r>
        <w:separator/>
      </w:r>
    </w:p>
  </w:footnote>
  <w:footnote w:type="continuationSeparator" w:id="0">
    <w:p w:rsidR="009D7EBB" w:rsidRDefault="009D7EBB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F0" w:rsidRPr="006754DB" w:rsidRDefault="00171CF0" w:rsidP="00581B0C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Pr="006754DB">
      <w:rPr>
        <w:b/>
        <w:sz w:val="16"/>
        <w:szCs w:val="16"/>
        <w:lang w:val="pt-BR"/>
      </w:rPr>
      <w:tab/>
    </w:r>
    <w:r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71CF0" w:rsidRPr="006754DB" w:rsidRDefault="00171CF0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E272F3"/>
    <w:multiLevelType w:val="hybridMultilevel"/>
    <w:tmpl w:val="2892F17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6161837"/>
    <w:multiLevelType w:val="multilevel"/>
    <w:tmpl w:val="7646D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 w:val="0"/>
      </w:rPr>
    </w:lvl>
  </w:abstractNum>
  <w:abstractNum w:abstractNumId="11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D01423"/>
    <w:multiLevelType w:val="hybridMultilevel"/>
    <w:tmpl w:val="85847B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0A7B463E"/>
    <w:multiLevelType w:val="hybridMultilevel"/>
    <w:tmpl w:val="C4FC70D0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927" w:hanging="360"/>
      </w:pPr>
      <w:rPr>
        <w:sz w:val="28"/>
        <w:szCs w:val="2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B147C1"/>
    <w:multiLevelType w:val="hybridMultilevel"/>
    <w:tmpl w:val="F4E6D9EA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504E1E"/>
    <w:multiLevelType w:val="hybridMultilevel"/>
    <w:tmpl w:val="184C83AC"/>
    <w:lvl w:ilvl="0" w:tplc="D5DCEA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8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6B07688"/>
    <w:multiLevelType w:val="multilevel"/>
    <w:tmpl w:val="428C7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0">
    <w:nsid w:val="2DC81781"/>
    <w:multiLevelType w:val="hybridMultilevel"/>
    <w:tmpl w:val="C980B2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2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2A425D"/>
    <w:multiLevelType w:val="hybridMultilevel"/>
    <w:tmpl w:val="3502DBD8"/>
    <w:lvl w:ilvl="0" w:tplc="9E64FFC8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1EA645C"/>
    <w:multiLevelType w:val="hybridMultilevel"/>
    <w:tmpl w:val="1FDED806"/>
    <w:lvl w:ilvl="0" w:tplc="FF587D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B65187C"/>
    <w:multiLevelType w:val="hybridMultilevel"/>
    <w:tmpl w:val="A8FE92E8"/>
    <w:lvl w:ilvl="0" w:tplc="E8CA1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A165FC"/>
    <w:multiLevelType w:val="hybridMultilevel"/>
    <w:tmpl w:val="6AC0CD3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3">
    <w:nsid w:val="5A8D170D"/>
    <w:multiLevelType w:val="hybridMultilevel"/>
    <w:tmpl w:val="DA544578"/>
    <w:lvl w:ilvl="0" w:tplc="EBEA01D4">
      <w:start w:val="1"/>
      <w:numFmt w:val="decimal"/>
      <w:lvlText w:val="%1-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3E62E7"/>
    <w:multiLevelType w:val="hybridMultilevel"/>
    <w:tmpl w:val="37B2EF60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787EEE"/>
    <w:multiLevelType w:val="hybridMultilevel"/>
    <w:tmpl w:val="0C5EE1CE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30"/>
  </w:num>
  <w:num w:numId="5">
    <w:abstractNumId w:val="37"/>
  </w:num>
  <w:num w:numId="6">
    <w:abstractNumId w:val="27"/>
  </w:num>
  <w:num w:numId="7">
    <w:abstractNumId w:val="31"/>
  </w:num>
  <w:num w:numId="8">
    <w:abstractNumId w:val="36"/>
  </w:num>
  <w:num w:numId="9">
    <w:abstractNumId w:val="45"/>
  </w:num>
  <w:num w:numId="10">
    <w:abstractNumId w:val="40"/>
  </w:num>
  <w:num w:numId="11">
    <w:abstractNumId w:val="49"/>
  </w:num>
  <w:num w:numId="12">
    <w:abstractNumId w:val="15"/>
  </w:num>
  <w:num w:numId="13">
    <w:abstractNumId w:val="39"/>
  </w:num>
  <w:num w:numId="14">
    <w:abstractNumId w:val="22"/>
  </w:num>
  <w:num w:numId="15">
    <w:abstractNumId w:val="7"/>
  </w:num>
  <w:num w:numId="16">
    <w:abstractNumId w:val="47"/>
  </w:num>
  <w:num w:numId="17">
    <w:abstractNumId w:val="19"/>
  </w:num>
  <w:num w:numId="18">
    <w:abstractNumId w:val="35"/>
  </w:num>
  <w:num w:numId="19">
    <w:abstractNumId w:val="25"/>
  </w:num>
  <w:num w:numId="20">
    <w:abstractNumId w:val="32"/>
  </w:num>
  <w:num w:numId="21">
    <w:abstractNumId w:val="46"/>
  </w:num>
  <w:num w:numId="22">
    <w:abstractNumId w:val="33"/>
  </w:num>
  <w:num w:numId="23">
    <w:abstractNumId w:val="8"/>
  </w:num>
  <w:num w:numId="24">
    <w:abstractNumId w:val="44"/>
  </w:num>
  <w:num w:numId="25">
    <w:abstractNumId w:val="50"/>
  </w:num>
  <w:num w:numId="26">
    <w:abstractNumId w:val="17"/>
  </w:num>
  <w:num w:numId="27">
    <w:abstractNumId w:val="48"/>
  </w:num>
  <w:num w:numId="28">
    <w:abstractNumId w:val="28"/>
  </w:num>
  <w:num w:numId="29">
    <w:abstractNumId w:val="14"/>
  </w:num>
  <w:num w:numId="30">
    <w:abstractNumId w:val="16"/>
  </w:num>
  <w:num w:numId="3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18"/>
  </w:num>
  <w:num w:numId="40">
    <w:abstractNumId w:val="4"/>
  </w:num>
  <w:num w:numId="41">
    <w:abstractNumId w:val="5"/>
  </w:num>
  <w:num w:numId="42">
    <w:abstractNumId w:val="6"/>
  </w:num>
  <w:num w:numId="43">
    <w:abstractNumId w:val="24"/>
  </w:num>
  <w:num w:numId="44">
    <w:abstractNumId w:val="23"/>
  </w:num>
  <w:num w:numId="45">
    <w:abstractNumId w:val="26"/>
  </w:num>
  <w:num w:numId="46">
    <w:abstractNumId w:val="41"/>
  </w:num>
  <w:num w:numId="47">
    <w:abstractNumId w:val="11"/>
  </w:num>
  <w:num w:numId="48">
    <w:abstractNumId w:val="21"/>
  </w:num>
  <w:num w:numId="49">
    <w:abstractNumId w:val="42"/>
  </w:num>
  <w:num w:numId="50">
    <w:abstractNumId w:val="38"/>
  </w:num>
  <w:num w:numId="51">
    <w:abstractNumId w:val="29"/>
  </w:num>
  <w:num w:numId="52">
    <w:abstractNumId w:val="10"/>
  </w:num>
  <w:num w:numId="53">
    <w:abstractNumId w:val="43"/>
  </w:num>
  <w:num w:numId="54">
    <w:abstractNumId w:val="34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03DFB"/>
    <w:rsid w:val="000123C4"/>
    <w:rsid w:val="00023685"/>
    <w:rsid w:val="00034B3C"/>
    <w:rsid w:val="000430D0"/>
    <w:rsid w:val="0004667B"/>
    <w:rsid w:val="00081B05"/>
    <w:rsid w:val="000D0C15"/>
    <w:rsid w:val="000D31FE"/>
    <w:rsid w:val="000D3C50"/>
    <w:rsid w:val="000F6217"/>
    <w:rsid w:val="00130A4B"/>
    <w:rsid w:val="0013414A"/>
    <w:rsid w:val="00171CF0"/>
    <w:rsid w:val="001952CA"/>
    <w:rsid w:val="00195873"/>
    <w:rsid w:val="00197F9A"/>
    <w:rsid w:val="001E2A03"/>
    <w:rsid w:val="001F6ABB"/>
    <w:rsid w:val="002250C4"/>
    <w:rsid w:val="002636B0"/>
    <w:rsid w:val="002930CB"/>
    <w:rsid w:val="002B1726"/>
    <w:rsid w:val="003054A7"/>
    <w:rsid w:val="00324C11"/>
    <w:rsid w:val="003252BF"/>
    <w:rsid w:val="003719B5"/>
    <w:rsid w:val="00382305"/>
    <w:rsid w:val="003906F1"/>
    <w:rsid w:val="003B187D"/>
    <w:rsid w:val="003F4AB5"/>
    <w:rsid w:val="00407FE1"/>
    <w:rsid w:val="0044178D"/>
    <w:rsid w:val="004672B5"/>
    <w:rsid w:val="00471D02"/>
    <w:rsid w:val="0047537C"/>
    <w:rsid w:val="004778B5"/>
    <w:rsid w:val="004978BB"/>
    <w:rsid w:val="004B5477"/>
    <w:rsid w:val="004D005D"/>
    <w:rsid w:val="004D218C"/>
    <w:rsid w:val="004F12DF"/>
    <w:rsid w:val="00545211"/>
    <w:rsid w:val="00581B0C"/>
    <w:rsid w:val="005916ED"/>
    <w:rsid w:val="005A045D"/>
    <w:rsid w:val="005B4F05"/>
    <w:rsid w:val="005B5339"/>
    <w:rsid w:val="005B7187"/>
    <w:rsid w:val="005E1842"/>
    <w:rsid w:val="00613368"/>
    <w:rsid w:val="00633565"/>
    <w:rsid w:val="00657DDF"/>
    <w:rsid w:val="006620AA"/>
    <w:rsid w:val="00672BBE"/>
    <w:rsid w:val="006754DB"/>
    <w:rsid w:val="00685B02"/>
    <w:rsid w:val="0068689A"/>
    <w:rsid w:val="006B360A"/>
    <w:rsid w:val="006C2254"/>
    <w:rsid w:val="006C5B0F"/>
    <w:rsid w:val="006F10BF"/>
    <w:rsid w:val="006F26E9"/>
    <w:rsid w:val="0070793F"/>
    <w:rsid w:val="00711844"/>
    <w:rsid w:val="0071630D"/>
    <w:rsid w:val="00724F36"/>
    <w:rsid w:val="0072709A"/>
    <w:rsid w:val="00773AB3"/>
    <w:rsid w:val="007909EA"/>
    <w:rsid w:val="007C684A"/>
    <w:rsid w:val="007D60F9"/>
    <w:rsid w:val="00806275"/>
    <w:rsid w:val="00823A18"/>
    <w:rsid w:val="008279B0"/>
    <w:rsid w:val="00830AF4"/>
    <w:rsid w:val="00846157"/>
    <w:rsid w:val="00856542"/>
    <w:rsid w:val="008A305C"/>
    <w:rsid w:val="00940BA7"/>
    <w:rsid w:val="0094123F"/>
    <w:rsid w:val="00997789"/>
    <w:rsid w:val="009B2AD2"/>
    <w:rsid w:val="009D7EBB"/>
    <w:rsid w:val="009E5ED8"/>
    <w:rsid w:val="009F2887"/>
    <w:rsid w:val="00A21A06"/>
    <w:rsid w:val="00A548F9"/>
    <w:rsid w:val="00A821CF"/>
    <w:rsid w:val="00AB7081"/>
    <w:rsid w:val="00AC0E6C"/>
    <w:rsid w:val="00AC1392"/>
    <w:rsid w:val="00AC6D43"/>
    <w:rsid w:val="00AE4F77"/>
    <w:rsid w:val="00AE7B8E"/>
    <w:rsid w:val="00B33B83"/>
    <w:rsid w:val="00B520BF"/>
    <w:rsid w:val="00B64D7A"/>
    <w:rsid w:val="00B76EE7"/>
    <w:rsid w:val="00B833D2"/>
    <w:rsid w:val="00B96FC4"/>
    <w:rsid w:val="00BA75DD"/>
    <w:rsid w:val="00BC0A7F"/>
    <w:rsid w:val="00BD31E1"/>
    <w:rsid w:val="00BE1B95"/>
    <w:rsid w:val="00BE3445"/>
    <w:rsid w:val="00BE607D"/>
    <w:rsid w:val="00BF2900"/>
    <w:rsid w:val="00BF6C1B"/>
    <w:rsid w:val="00C02D60"/>
    <w:rsid w:val="00C53329"/>
    <w:rsid w:val="00C5779A"/>
    <w:rsid w:val="00C623BF"/>
    <w:rsid w:val="00C93B62"/>
    <w:rsid w:val="00CA1669"/>
    <w:rsid w:val="00CC1A44"/>
    <w:rsid w:val="00CE34A3"/>
    <w:rsid w:val="00CF670D"/>
    <w:rsid w:val="00D22D32"/>
    <w:rsid w:val="00D41376"/>
    <w:rsid w:val="00D46A66"/>
    <w:rsid w:val="00D56C2B"/>
    <w:rsid w:val="00D837D1"/>
    <w:rsid w:val="00DB0B53"/>
    <w:rsid w:val="00DC0F80"/>
    <w:rsid w:val="00DC54DB"/>
    <w:rsid w:val="00DD03FC"/>
    <w:rsid w:val="00DE109E"/>
    <w:rsid w:val="00E23C66"/>
    <w:rsid w:val="00E41E61"/>
    <w:rsid w:val="00E5133B"/>
    <w:rsid w:val="00E726C2"/>
    <w:rsid w:val="00E93D0E"/>
    <w:rsid w:val="00F173D1"/>
    <w:rsid w:val="00F335BA"/>
    <w:rsid w:val="00F7324E"/>
    <w:rsid w:val="00F733DE"/>
    <w:rsid w:val="00FA7C32"/>
    <w:rsid w:val="00FB1AE2"/>
    <w:rsid w:val="00FC08BB"/>
    <w:rsid w:val="00FD7638"/>
    <w:rsid w:val="00FE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2930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30C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30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30CB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customStyle="1" w:styleId="infoblue">
    <w:name w:val="infoblue"/>
    <w:basedOn w:val="Normal"/>
    <w:rsid w:val="00DD03FC"/>
    <w:pPr>
      <w:spacing w:after="120" w:line="240" w:lineRule="atLeast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3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ar-SA"/>
    </w:rPr>
  </w:style>
  <w:style w:type="paragraph" w:customStyle="1" w:styleId="body">
    <w:name w:val="body"/>
    <w:basedOn w:val="Normal"/>
    <w:rsid w:val="00BE3445"/>
    <w:pPr>
      <w:spacing w:before="120"/>
      <w:jc w:val="both"/>
    </w:pPr>
    <w:rPr>
      <w:rFonts w:ascii="Book Antiqua" w:hAnsi="Book Antiqua"/>
      <w:lang w:val="pt-BR" w:eastAsia="pt-BR"/>
    </w:rPr>
  </w:style>
  <w:style w:type="table" w:styleId="Tabelacomgrade">
    <w:name w:val="Table Grid"/>
    <w:basedOn w:val="Tabelanormal"/>
    <w:uiPriority w:val="59"/>
    <w:rsid w:val="009F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8B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08BB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10169-6006-4CDE-89AE-1D80257F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23</Pages>
  <Words>4210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Rodrigo</cp:lastModifiedBy>
  <cp:revision>123</cp:revision>
  <cp:lastPrinted>2013-09-15T19:53:00Z</cp:lastPrinted>
  <dcterms:created xsi:type="dcterms:W3CDTF">2013-07-16T19:53:00Z</dcterms:created>
  <dcterms:modified xsi:type="dcterms:W3CDTF">2013-09-16T13:43:00Z</dcterms:modified>
</cp:coreProperties>
</file>